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exact" w:line="300" w:before="61" w:after="0"/>
        <w:ind w:left="2404" w:right="0" w:hanging="0"/>
        <w:jc w:val="left"/>
        <w:rPr>
          <w:rFonts w:eastAsia="Times New Roman" w:cs="Times New Roman"/>
          <w:b/>
          <w:color w:val="000009"/>
          <w:sz w:val="28"/>
          <w:szCs w:val="28"/>
          <w:u w:val="thick" w:color="000009"/>
        </w:rPr>
      </w:pPr>
      <w:r>
        <w:rPr>
          <w:rFonts w:eastAsia="Times New Roman" w:cs="Times New Roman"/>
          <w:b/>
          <w:color w:val="000009"/>
          <w:sz w:val="28"/>
          <w:szCs w:val="28"/>
          <w:u w:val="thick" w:color="000009"/>
        </w:rPr>
        <w:t>Sneha Harihar Wakode ( Khandarkar )</w:t>
      </w:r>
    </w:p>
    <w:p>
      <w:pPr>
        <w:pStyle w:val="Normal"/>
        <w:spacing w:lineRule="exact" w:line="160" w:before="9" w:after="0"/>
        <w:jc w:val="left"/>
        <w:rPr>
          <w:sz w:val="17"/>
          <w:szCs w:val="17"/>
        </w:rPr>
      </w:pPr>
      <w:r>
        <w:rPr>
          <w:sz w:val="17"/>
          <w:szCs w:val="17"/>
        </w:rPr>
      </w:r>
    </w:p>
    <w:p>
      <w:pPr>
        <w:pStyle w:val="Normal"/>
        <w:spacing w:lineRule="exact" w:line="200"/>
        <w:jc w:val="left"/>
        <w:rPr>
          <w:sz w:val="20"/>
          <w:szCs w:val="20"/>
        </w:rPr>
      </w:pPr>
      <w:r>
        <w:rPr>
          <w:sz w:val="20"/>
          <w:szCs w:val="20"/>
        </w:rPr>
      </w:r>
    </w:p>
    <w:p>
      <w:pPr>
        <w:pStyle w:val="Normal"/>
        <w:spacing w:before="29" w:after="0"/>
        <w:ind w:left="5861" w:right="0" w:hanging="0"/>
        <w:jc w:val="left"/>
        <w:rPr>
          <w:rFonts w:eastAsia="Times New Roman" w:cs="Times New Roman"/>
          <w:color w:val="000009"/>
          <w:sz w:val="24"/>
          <w:szCs w:val="24"/>
        </w:rPr>
      </w:pPr>
      <w:r>
        <w:rPr>
          <w:rFonts w:eastAsia="Times New Roman" w:cs="Times New Roman"/>
          <w:b/>
          <w:color w:val="000009"/>
          <w:sz w:val="24"/>
          <w:szCs w:val="24"/>
        </w:rPr>
        <w:t xml:space="preserve">Address: </w:t>
      </w:r>
      <w:r>
        <w:rPr>
          <w:rFonts w:eastAsia="Times New Roman" w:cs="Times New Roman"/>
          <w:color w:val="000009"/>
          <w:sz w:val="24"/>
          <w:szCs w:val="24"/>
        </w:rPr>
        <w:t>House number 90,</w:t>
      </w:r>
    </w:p>
    <w:p>
      <w:pPr>
        <w:pStyle w:val="Normal"/>
        <w:ind w:left="0" w:right="580" w:hanging="0"/>
        <w:jc w:val="right"/>
        <w:rPr>
          <w:rFonts w:eastAsia="Times New Roman" w:cs="Times New Roman"/>
          <w:color w:val="000009"/>
          <w:sz w:val="24"/>
          <w:szCs w:val="24"/>
        </w:rPr>
      </w:pPr>
      <w:r>
        <w:rPr>
          <w:rFonts w:eastAsia="Times New Roman" w:cs="Times New Roman"/>
          <w:color w:val="000009"/>
          <w:sz w:val="24"/>
          <w:szCs w:val="24"/>
        </w:rPr>
        <w:t>c\o Rama Reddy house,</w:t>
      </w:r>
    </w:p>
    <w:p>
      <w:pPr>
        <w:pStyle w:val="Normal"/>
        <w:ind w:left="6821" w:right="130" w:hanging="0"/>
        <w:jc w:val="left"/>
        <w:rPr>
          <w:rFonts w:eastAsia="Times New Roman" w:cs="Times New Roman"/>
          <w:color w:val="000009"/>
          <w:sz w:val="24"/>
          <w:szCs w:val="24"/>
        </w:rPr>
      </w:pPr>
      <w:r>
        <w:rPr>
          <w:rFonts w:eastAsia="Times New Roman" w:cs="Times New Roman"/>
          <w:color w:val="000009"/>
          <w:sz w:val="24"/>
          <w:szCs w:val="24"/>
        </w:rPr>
        <w:t>near Heelalige railway gate, Chandapura,</w:t>
      </w:r>
    </w:p>
    <w:p>
      <w:pPr>
        <w:pStyle w:val="Normal"/>
        <w:ind w:left="6821" w:right="897" w:firstLine="7"/>
        <w:jc w:val="left"/>
        <w:rPr>
          <w:rFonts w:eastAsia="Times New Roman" w:cs="Times New Roman"/>
          <w:color w:val="000009"/>
          <w:sz w:val="24"/>
          <w:szCs w:val="24"/>
        </w:rPr>
      </w:pPr>
      <w:r>
        <w:rPr>
          <w:rFonts w:eastAsia="Times New Roman" w:cs="Times New Roman"/>
          <w:color w:val="000009"/>
          <w:sz w:val="24"/>
          <w:szCs w:val="24"/>
        </w:rPr>
        <w:t>Anekal taluk, Bengaluru - 560099</w:t>
      </w:r>
    </w:p>
    <w:p>
      <w:pPr>
        <w:pStyle w:val="Normal"/>
        <w:ind w:left="5861" w:right="0" w:hanging="0"/>
        <w:jc w:val="left"/>
        <w:rPr>
          <w:rFonts w:eastAsia="Times New Roman" w:cs="Times New Roman"/>
          <w:color w:val="000009"/>
          <w:sz w:val="24"/>
          <w:szCs w:val="24"/>
        </w:rPr>
      </w:pPr>
      <w:r>
        <w:rPr>
          <w:rFonts w:eastAsia="Times New Roman" w:cs="Times New Roman"/>
          <w:b/>
          <w:color w:val="000009"/>
          <w:sz w:val="24"/>
          <w:szCs w:val="24"/>
        </w:rPr>
        <w:t xml:space="preserve">Phone:   </w:t>
      </w:r>
      <w:r>
        <w:rPr>
          <w:rFonts w:eastAsia="Times New Roman" w:cs="Times New Roman"/>
          <w:color w:val="000009"/>
          <w:sz w:val="24"/>
          <w:szCs w:val="24"/>
        </w:rPr>
        <w:t>+91-9742068789,</w:t>
      </w:r>
    </w:p>
    <w:p>
      <w:pPr>
        <w:pStyle w:val="Normal"/>
        <w:ind w:left="0" w:right="1265" w:hanging="0"/>
        <w:jc w:val="right"/>
        <w:rPr>
          <w:rFonts w:eastAsia="Times New Roman" w:cs="Times New Roman"/>
          <w:color w:val="000009"/>
          <w:sz w:val="24"/>
          <w:szCs w:val="24"/>
        </w:rPr>
      </w:pPr>
      <w:r>
        <w:rPr>
          <w:rFonts w:eastAsia="Times New Roman" w:cs="Times New Roman"/>
          <w:color w:val="000009"/>
          <w:sz w:val="24"/>
          <w:szCs w:val="24"/>
        </w:rPr>
        <w:t>+91-8087932321</w:t>
      </w:r>
    </w:p>
    <w:p>
      <w:pPr>
        <w:pStyle w:val="Normal"/>
        <w:spacing w:lineRule="exact" w:line="260"/>
        <w:ind w:left="5861" w:right="0" w:hanging="0"/>
        <w:jc w:val="left"/>
        <w:rPr>
          <w:rStyle w:val="InternetLink"/>
          <w:rFonts w:eastAsia="Times New Roman" w:cs="Times New Roman"/>
          <w:color w:val="000009"/>
          <w:sz w:val="24"/>
          <w:szCs w:val="24"/>
        </w:rPr>
      </w:pPr>
      <w:r>
        <w:rPr>
          <w:rFonts w:eastAsia="Times New Roman" w:cs="Times New Roman"/>
          <w:b/>
          <w:color w:val="000009"/>
          <w:sz w:val="24"/>
          <w:szCs w:val="24"/>
        </w:rPr>
        <w:t xml:space="preserve">Email:    </w:t>
      </w:r>
      <w:hyperlink r:id="rId2">
        <w:r>
          <w:rPr>
            <w:rStyle w:val="InternetLink"/>
            <w:rFonts w:eastAsia="Times New Roman" w:cs="Times New Roman"/>
            <w:color w:val="000009"/>
            <w:sz w:val="24"/>
            <w:szCs w:val="24"/>
          </w:rPr>
          <w:t>snehawakode11@gmail.com</w:t>
        </w:r>
      </w:hyperlink>
    </w:p>
    <w:p>
      <w:pPr>
        <w:pStyle w:val="Normal"/>
        <w:spacing w:lineRule="exact" w:line="260"/>
        <w:ind w:left="5861" w:right="0" w:hanging="0"/>
        <w:jc w:val="left"/>
        <w:rPr>
          <w:rFonts w:eastAsia="Times New Roman" w:cs="Times New Roman"/>
          <w:color w:val="000009"/>
          <w:sz w:val="24"/>
          <w:szCs w:val="24"/>
        </w:rPr>
      </w:pPr>
      <w:r>
        <w:rPr>
          <w:rFonts w:eastAsia="Times New Roman" w:cs="Times New Roman"/>
          <w:color w:val="000009"/>
          <w:sz w:val="24"/>
          <w:szCs w:val="24"/>
        </w:rPr>
        <w:t xml:space="preserve">                </w:t>
      </w:r>
      <w:r>
        <w:rPr>
          <w:rFonts w:eastAsia="Times New Roman" w:cs="Times New Roman"/>
          <w:color w:val="000009"/>
          <w:sz w:val="24"/>
          <w:szCs w:val="24"/>
        </w:rPr>
        <w:t>snnnehh.erfrf@gmail.com</w:t>
      </w:r>
    </w:p>
    <w:p>
      <w:pPr>
        <w:pStyle w:val="Normal"/>
        <w:spacing w:lineRule="exact" w:line="240" w:before="12" w:after="0"/>
        <w:jc w:val="left"/>
        <w:rPr>
          <w:sz w:val="24"/>
          <w:szCs w:val="24"/>
        </w:rPr>
      </w:pPr>
      <w:r>
        <w:rPr>
          <w:sz w:val="24"/>
          <w:szCs w:val="24"/>
        </w:rPr>
      </w:r>
    </w:p>
    <w:p>
      <w:pPr>
        <w:pStyle w:val="Normal"/>
        <w:spacing w:before="29" w:after="0"/>
        <w:ind w:left="100" w:right="0" w:hanging="0"/>
        <w:jc w:val="left"/>
        <w:rPr>
          <w:rFonts w:eastAsia="Times New Roman" w:cs="Times New Roman"/>
          <w:b/>
          <w:color w:val="000009"/>
          <w:sz w:val="24"/>
          <w:szCs w:val="24"/>
        </w:rPr>
      </w:pPr>
      <w:r>
        <w:rPr>
          <w:rFonts w:eastAsia="Times New Roman" w:cs="Times New Roman"/>
          <w:b/>
          <w:color w:val="000009"/>
          <w:sz w:val="24"/>
          <w:szCs w:val="24"/>
        </w:rPr>
        <w:t>Objective:</w:t>
        <w:pict>
          <v:group id="shape_0" style="position:absolute;margin-left:70.6pt;margin-top:1.5pt;width:478.65pt;height:15.2pt" coordorigin="1412,30" coordsize="9573,304">
            <v:shape id="shape_0" coordsize="9575,298" path="m0,297l9574,297l9574,0l0,0l0,297e" fillcolor="#e4e4e4" stroked="f" style="position:absolute;left:1412;top:30;width:9573;height:296;mso-position-horizontal-relative:page">
              <v:wrap v:type="none"/>
              <v:fill type="solid" color2="#1b1b1b" detectmouseclick="t"/>
              <v:stroke color="#3465a4" joinstyle="round" endcap="flat"/>
            </v:shape>
            <v:line id="shape_0" from="1412,335" to="10985,335" stroked="t" style="position:absolute;mso-position-horizontal-relative:page">
              <v:stroke color="#000009" weight="10080" joinstyle="round" endcap="flat"/>
              <v:fill on="false" detectmouseclick="t"/>
            </v:line>
          </v:group>
        </w:pict>
      </w:r>
    </w:p>
    <w:p>
      <w:pPr>
        <w:pStyle w:val="Normal"/>
        <w:spacing w:lineRule="exact" w:line="100" w:before="4" w:after="0"/>
        <w:jc w:val="left"/>
        <w:rPr>
          <w:sz w:val="11"/>
          <w:szCs w:val="11"/>
        </w:rPr>
      </w:pPr>
      <w:r>
        <w:rPr>
          <w:sz w:val="11"/>
          <w:szCs w:val="11"/>
        </w:rPr>
      </w:r>
    </w:p>
    <w:p>
      <w:pPr>
        <w:pStyle w:val="Normal"/>
        <w:spacing w:lineRule="atLeast" w:line="280"/>
        <w:ind w:left="100" w:right="328" w:firstLine="720"/>
        <w:jc w:val="left"/>
        <w:rPr>
          <w:rFonts w:eastAsia="Times New Roman" w:cs="Times New Roman"/>
          <w:color w:val="000009"/>
          <w:sz w:val="22"/>
          <w:szCs w:val="22"/>
        </w:rPr>
      </w:pPr>
      <w:r>
        <w:rPr>
          <w:rFonts w:eastAsia="Times New Roman" w:cs="Times New Roman"/>
          <w:color w:val="000009"/>
          <w:sz w:val="22"/>
          <w:szCs w:val="22"/>
        </w:rPr>
        <w:t>To build a career that offers continuous building up of innovative ingenuity and allows exposure to variety of facets as well as evolving technologies in industries.</w:t>
      </w:r>
    </w:p>
    <w:p>
      <w:pPr>
        <w:pStyle w:val="Normal"/>
        <w:spacing w:lineRule="exact" w:line="280" w:before="10" w:after="0"/>
        <w:jc w:val="left"/>
        <w:rPr>
          <w:sz w:val="28"/>
          <w:szCs w:val="28"/>
        </w:rPr>
      </w:pPr>
      <w:r>
        <w:rPr>
          <w:sz w:val="28"/>
          <w:szCs w:val="28"/>
        </w:rPr>
      </w:r>
    </w:p>
    <w:p>
      <w:pPr>
        <w:pStyle w:val="Normal"/>
        <w:spacing w:before="29" w:after="0"/>
        <w:ind w:left="100" w:right="0" w:hanging="0"/>
        <w:jc w:val="left"/>
        <w:rPr>
          <w:rFonts w:eastAsia="Times New Roman" w:cs="Times New Roman"/>
          <w:b/>
          <w:color w:val="000009"/>
          <w:sz w:val="24"/>
          <w:szCs w:val="24"/>
        </w:rPr>
      </w:pPr>
      <w:r>
        <w:rPr>
          <w:rFonts w:eastAsia="Times New Roman" w:cs="Times New Roman"/>
          <w:b/>
          <w:color w:val="000009"/>
          <w:sz w:val="24"/>
          <w:szCs w:val="24"/>
        </w:rPr>
        <w:t>Educational Qualifications:</w:t>
        <w:pict>
          <v:group id="shape_0" style="position:absolute;margin-left:70.6pt;margin-top:1.5pt;width:478.65pt;height:15.2pt" coordorigin="1412,30" coordsize="9573,304">
            <v:shape id="shape_0" coordsize="9575,298" path="m0,297l9574,297l9574,0l0,0l0,297e" fillcolor="#e4e4e4" stroked="f" style="position:absolute;left:1412;top:30;width:9573;height:296;mso-position-horizontal-relative:page">
              <v:wrap v:type="none"/>
              <v:fill type="solid" color2="#1b1b1b" detectmouseclick="t"/>
              <v:stroke color="#3465a4" joinstyle="round" endcap="flat"/>
            </v:shape>
            <v:line id="shape_0" from="1412,335" to="10985,335" stroked="t" style="position:absolute;mso-position-horizontal-relative:page">
              <v:stroke color="#000009" weight="10080" joinstyle="round" endcap="flat"/>
              <v:fill on="false" detectmouseclick="t"/>
            </v:line>
          </v:group>
        </w:pict>
      </w:r>
    </w:p>
    <w:p>
      <w:pPr>
        <w:pStyle w:val="Normal"/>
        <w:spacing w:lineRule="exact" w:line="220" w:before="5" w:after="0"/>
        <w:jc w:val="left"/>
        <w:rPr>
          <w:sz w:val="22"/>
          <w:szCs w:val="22"/>
        </w:rPr>
      </w:pPr>
      <w:r>
        <w:rPr>
          <w:sz w:val="22"/>
          <w:szCs w:val="22"/>
        </w:rPr>
      </w:r>
    </w:p>
    <w:p>
      <w:pPr>
        <w:pStyle w:val="Normal"/>
        <w:ind w:left="311" w:right="823" w:hanging="0"/>
        <w:jc w:val="center"/>
        <w:rPr>
          <w:rFonts w:eastAsia="Times New Roman" w:cs="Times New Roman"/>
          <w:b/>
          <w:color w:val="000009"/>
          <w:sz w:val="22"/>
          <w:szCs w:val="22"/>
        </w:rPr>
      </w:pPr>
      <w:r>
        <w:rPr>
          <w:rFonts w:eastAsia="Times New Roman" w:cs="Times New Roman"/>
          <w:b/>
          <w:color w:val="000009"/>
          <w:position w:val="-4"/>
          <w:sz w:val="22"/>
          <w:szCs w:val="22"/>
        </w:rPr>
        <w:t xml:space="preserve">Education                   </w:t>
      </w:r>
      <w:r>
        <w:rPr>
          <w:rFonts w:eastAsia="Times New Roman" w:cs="Times New Roman"/>
          <w:b/>
          <w:color w:val="000009"/>
          <w:sz w:val="22"/>
          <w:szCs w:val="22"/>
        </w:rPr>
        <w:t>College                     University           Year of passing           Percentage</w:t>
        <w:pict>
          <v:group id="shape_0" style="position:absolute;margin-left:-0.3pt;margin-top:3.4pt;width:464.9pt;height:114.65pt" coordorigin="-6,68" coordsize="9298,2293">
            <v:line id="shape_0" from="-1,72" to="1679,72" stroked="t" style="position:absolute">
              <v:stroke color="black" weight="6840" joinstyle="round" endcap="flat"/>
              <v:fill on="false" detectmouseclick="t"/>
            </v:line>
            <v:line id="shape_0" from="1689,72" to="3694,72" stroked="t" style="position:absolute">
              <v:stroke color="black" weight="6840" joinstyle="round" endcap="flat"/>
              <v:fill on="false" detectmouseclick="t"/>
            </v:line>
            <v:line id="shape_0" from="3707,72" to="5628,72" stroked="t" style="position:absolute">
              <v:stroke color="black" weight="6840" joinstyle="round" endcap="flat"/>
              <v:fill on="false" detectmouseclick="t"/>
            </v:line>
            <v:line id="shape_0" from="5639,72" to="7298,72" stroked="t" style="position:absolute">
              <v:stroke color="black" weight="6840" joinstyle="round" endcap="flat"/>
              <v:fill on="false" detectmouseclick="t"/>
            </v:line>
            <v:line id="shape_0" from="7309,72" to="9287,72" stroked="t" style="position:absolute">
              <v:stroke color="black" weight="6840" joinstyle="round" endcap="flat"/>
              <v:fill on="false" detectmouseclick="t"/>
            </v:line>
            <v:line id="shape_0" from="-1,642" to="1679,642" stroked="t" style="position:absolute">
              <v:stroke color="black" weight="6840" joinstyle="round" endcap="flat"/>
              <v:fill on="false" detectmouseclick="t"/>
            </v:line>
            <v:line id="shape_0" from="1689,642" to="3694,642" stroked="t" style="position:absolute">
              <v:stroke color="black" weight="6840" joinstyle="round" endcap="flat"/>
              <v:fill on="false" detectmouseclick="t"/>
            </v:line>
            <v:line id="shape_0" from="3707,642" to="5628,642" stroked="t" style="position:absolute">
              <v:stroke color="black" weight="6840" joinstyle="round" endcap="flat"/>
              <v:fill on="false" detectmouseclick="t"/>
            </v:line>
            <v:line id="shape_0" from="5639,642" to="7298,642" stroked="t" style="position:absolute">
              <v:stroke color="black" weight="6840" joinstyle="round" endcap="flat"/>
              <v:fill on="false" detectmouseclick="t"/>
            </v:line>
            <v:line id="shape_0" from="7309,642" to="9287,642" stroked="t" style="position:absolute">
              <v:stroke color="black" weight="6840" joinstyle="round" endcap="flat"/>
              <v:fill on="false" detectmouseclick="t"/>
            </v:line>
            <v:line id="shape_0" from="-1,1173" to="1679,1173" stroked="t" style="position:absolute">
              <v:stroke color="black" weight="6840" joinstyle="round" endcap="flat"/>
              <v:fill on="false" detectmouseclick="t"/>
            </v:line>
            <v:line id="shape_0" from="1689,1173" to="3694,1173" stroked="t" style="position:absolute">
              <v:stroke color="black" weight="6840" joinstyle="round" endcap="flat"/>
              <v:fill on="false" detectmouseclick="t"/>
            </v:line>
            <v:line id="shape_0" from="3707,1173" to="5628,1173" stroked="t" style="position:absolute">
              <v:stroke color="black" weight="6840" joinstyle="round" endcap="flat"/>
              <v:fill on="false" detectmouseclick="t"/>
            </v:line>
            <v:line id="shape_0" from="5639,1173" to="7298,1173" stroked="t" style="position:absolute">
              <v:stroke color="black" weight="6840" joinstyle="round" endcap="flat"/>
              <v:fill on="false" detectmouseclick="t"/>
            </v:line>
            <v:line id="shape_0" from="7309,1173" to="9287,1173" stroked="t" style="position:absolute">
              <v:stroke color="black" weight="6840" joinstyle="round" endcap="flat"/>
              <v:fill on="false" detectmouseclick="t"/>
            </v:line>
            <v:line id="shape_0" from="-1,1954" to="1679,1954" stroked="t" style="position:absolute">
              <v:stroke color="black" weight="6840" joinstyle="round" endcap="flat"/>
              <v:fill on="false" detectmouseclick="t"/>
            </v:line>
            <v:line id="shape_0" from="1689,1954" to="3694,1954" stroked="t" style="position:absolute">
              <v:stroke color="black" weight="6840" joinstyle="round" endcap="flat"/>
              <v:fill on="false" detectmouseclick="t"/>
            </v:line>
            <v:line id="shape_0" from="3707,1954" to="5628,1954" stroked="t" style="position:absolute">
              <v:stroke color="black" weight="6840" joinstyle="round" endcap="flat"/>
              <v:fill on="false" detectmouseclick="t"/>
            </v:line>
            <v:line id="shape_0" from="5639,1954" to="7298,1954" stroked="t" style="position:absolute">
              <v:stroke color="black" weight="6840" joinstyle="round" endcap="flat"/>
              <v:fill on="false" detectmouseclick="t"/>
            </v:line>
            <v:line id="shape_0" from="7309,1954" to="9287,1954" stroked="t" style="position:absolute">
              <v:stroke color="black" weight="6840" joinstyle="round" endcap="flat"/>
              <v:fill on="false" detectmouseclick="t"/>
            </v:line>
            <v:line id="shape_0" from="-6,68" to="-6,2361" stroked="t" style="position:absolute">
              <v:stroke color="black" weight="6840" joinstyle="round" endcap="flat"/>
              <v:fill on="false" detectmouseclick="t"/>
            </v:line>
            <v:line id="shape_0" from="-1,2356" to="1679,2356" stroked="t" style="position:absolute">
              <v:stroke color="black" weight="6840" joinstyle="round" endcap="flat"/>
              <v:fill on="false" detectmouseclick="t"/>
            </v:line>
            <v:line id="shape_0" from="1684,68" to="1684,2361" stroked="t" style="position:absolute">
              <v:stroke color="black" weight="6840" joinstyle="round" endcap="flat"/>
              <v:fill on="false" detectmouseclick="t"/>
            </v:line>
            <v:line id="shape_0" from="1689,2356" to="3694,2356" stroked="t" style="position:absolute">
              <v:stroke color="black" weight="6840" joinstyle="round" endcap="flat"/>
              <v:fill on="false" detectmouseclick="t"/>
            </v:line>
            <v:line id="shape_0" from="3701,68" to="3701,2361" stroked="t" style="position:absolute">
              <v:stroke color="black" weight="6840" joinstyle="round" endcap="flat"/>
              <v:fill on="false" detectmouseclick="t"/>
            </v:line>
            <v:line id="shape_0" from="3707,2356" to="5628,2356" stroked="t" style="position:absolute">
              <v:stroke color="black" weight="6840" joinstyle="round" endcap="flat"/>
              <v:fill on="false" detectmouseclick="t"/>
            </v:line>
            <v:line id="shape_0" from="5634,68" to="5634,2361" stroked="t" style="position:absolute">
              <v:stroke color="black" weight="6840" joinstyle="round" endcap="flat"/>
              <v:fill on="false" detectmouseclick="t"/>
            </v:line>
            <v:line id="shape_0" from="5639,2356" to="7298,2356" stroked="t" style="position:absolute">
              <v:stroke color="black" weight="6840" joinstyle="round" endcap="flat"/>
              <v:fill on="false" detectmouseclick="t"/>
            </v:line>
            <v:line id="shape_0" from="7304,68" to="7304,2361" stroked="t" style="position:absolute">
              <v:stroke color="black" weight="6840" joinstyle="round" endcap="flat"/>
              <v:fill on="false" detectmouseclick="t"/>
            </v:line>
            <v:line id="shape_0" from="7309,2356" to="9287,2356" stroked="t" style="position:absolute">
              <v:stroke color="black" weight="6840" joinstyle="round" endcap="flat"/>
              <v:fill on="false" detectmouseclick="t"/>
            </v:line>
            <v:line id="shape_0" from="9294,68" to="9294,2361" stroked="t" style="position:absolute">
              <v:stroke color="black" weight="6840" joinstyle="round" endcap="flat"/>
              <v:fill on="false" detectmouseclick="t"/>
            </v:line>
          </v:group>
        </w:pict>
      </w:r>
    </w:p>
    <w:p>
      <w:pPr>
        <w:pStyle w:val="Normal"/>
        <w:spacing w:lineRule="exact" w:line="180"/>
        <w:jc w:val="left"/>
        <w:rPr>
          <w:sz w:val="19"/>
          <w:szCs w:val="19"/>
        </w:rPr>
      </w:pPr>
      <w:r>
        <w:rPr>
          <w:sz w:val="19"/>
          <w:szCs w:val="19"/>
        </w:rPr>
      </w:r>
    </w:p>
    <w:p>
      <w:pPr>
        <w:pStyle w:val="Normal"/>
        <w:ind w:left="413" w:right="1036" w:hanging="0"/>
        <w:jc w:val="center"/>
        <w:rPr>
          <w:rFonts w:eastAsia="Times New Roman" w:cs="Times New Roman"/>
          <w:color w:val="000009"/>
          <w:w w:val="99"/>
          <w:sz w:val="20"/>
          <w:szCs w:val="20"/>
        </w:rPr>
      </w:pPr>
      <w:r>
        <w:rPr>
          <w:rFonts w:eastAsia="Times New Roman" w:cs="Times New Roman"/>
          <w:b/>
          <w:color w:val="000009"/>
          <w:w w:val="99"/>
          <w:position w:val="-4"/>
          <w:sz w:val="20"/>
          <w:szCs w:val="20"/>
        </w:rPr>
        <w:t>BE</w:t>
      </w:r>
      <w:r>
        <w:rPr>
          <w:rFonts w:eastAsia="Times New Roman" w:cs="Times New Roman"/>
          <w:b/>
          <w:color w:val="000009"/>
          <w:w w:val="100"/>
          <w:position w:val="-4"/>
          <w:sz w:val="20"/>
          <w:szCs w:val="20"/>
        </w:rPr>
        <w:t xml:space="preserve"> </w:t>
      </w:r>
      <w:r>
        <w:rPr>
          <w:rFonts w:eastAsia="Times New Roman" w:cs="Times New Roman"/>
          <w:b/>
          <w:color w:val="000009"/>
          <w:w w:val="99"/>
          <w:position w:val="-4"/>
          <w:sz w:val="20"/>
          <w:szCs w:val="20"/>
        </w:rPr>
        <w:t>(</w:t>
      </w:r>
      <w:r>
        <w:rPr>
          <w:rFonts w:eastAsia="Times New Roman" w:cs="Times New Roman"/>
          <w:b/>
          <w:color w:val="000009"/>
          <w:w w:val="100"/>
          <w:position w:val="-4"/>
          <w:sz w:val="20"/>
          <w:szCs w:val="20"/>
        </w:rPr>
        <w:t xml:space="preserve"> </w:t>
      </w:r>
      <w:r>
        <w:rPr>
          <w:rFonts w:eastAsia="Times New Roman" w:cs="Times New Roman"/>
          <w:b/>
          <w:color w:val="000009"/>
          <w:w w:val="99"/>
          <w:position w:val="-4"/>
          <w:sz w:val="20"/>
          <w:szCs w:val="20"/>
        </w:rPr>
        <w:t>IT</w:t>
      </w:r>
      <w:r>
        <w:rPr>
          <w:rFonts w:eastAsia="Times New Roman" w:cs="Times New Roman"/>
          <w:b/>
          <w:color w:val="000009"/>
          <w:w w:val="100"/>
          <w:position w:val="-4"/>
          <w:sz w:val="20"/>
          <w:szCs w:val="20"/>
        </w:rPr>
        <w:t xml:space="preserve"> </w:t>
      </w:r>
      <w:r>
        <w:rPr>
          <w:rFonts w:eastAsia="Times New Roman" w:cs="Times New Roman"/>
          <w:b/>
          <w:color w:val="000009"/>
          <w:w w:val="99"/>
          <w:position w:val="-4"/>
          <w:sz w:val="20"/>
          <w:szCs w:val="20"/>
        </w:rPr>
        <w:t>)</w:t>
      </w:r>
      <w:r>
        <w:rPr>
          <w:rFonts w:eastAsia="Times New Roman" w:cs="Times New Roman"/>
          <w:b/>
          <w:color w:val="000009"/>
          <w:w w:val="100"/>
          <w:position w:val="-4"/>
          <w:sz w:val="20"/>
          <w:szCs w:val="20"/>
        </w:rPr>
        <w:t xml:space="preserve">                      </w:t>
      </w:r>
      <w:r>
        <w:rPr>
          <w:rFonts w:eastAsia="Times New Roman" w:cs="Times New Roman"/>
          <w:color w:val="000009"/>
          <w:w w:val="99"/>
          <w:sz w:val="20"/>
          <w:szCs w:val="20"/>
        </w:rPr>
        <w:t>SVPCET</w:t>
      </w:r>
      <w:r>
        <w:rPr>
          <w:rFonts w:eastAsia="Times New Roman" w:cs="Times New Roman"/>
          <w:color w:val="000009"/>
          <w:w w:val="100"/>
          <w:sz w:val="20"/>
          <w:szCs w:val="20"/>
        </w:rPr>
        <w:t xml:space="preserve">                         </w:t>
      </w:r>
      <w:r>
        <w:rPr>
          <w:rFonts w:eastAsia="Times New Roman" w:cs="Times New Roman"/>
          <w:color w:val="000009"/>
          <w:w w:val="99"/>
          <w:sz w:val="20"/>
          <w:szCs w:val="20"/>
        </w:rPr>
        <w:t>RTMNU</w:t>
      </w:r>
      <w:r>
        <w:rPr>
          <w:rFonts w:eastAsia="Times New Roman" w:cs="Times New Roman"/>
          <w:color w:val="000009"/>
          <w:w w:val="100"/>
          <w:sz w:val="20"/>
          <w:szCs w:val="20"/>
        </w:rPr>
        <w:t xml:space="preserve">                         </w:t>
      </w:r>
      <w:r>
        <w:rPr>
          <w:rFonts w:eastAsia="Times New Roman" w:cs="Times New Roman"/>
          <w:color w:val="000009"/>
          <w:w w:val="99"/>
          <w:sz w:val="20"/>
          <w:szCs w:val="20"/>
        </w:rPr>
        <w:t>2013</w:t>
      </w:r>
      <w:r>
        <w:rPr>
          <w:rFonts w:eastAsia="Times New Roman" w:cs="Times New Roman"/>
          <w:color w:val="000009"/>
          <w:w w:val="100"/>
          <w:sz w:val="20"/>
          <w:szCs w:val="20"/>
        </w:rPr>
        <w:t xml:space="preserve">                          </w:t>
      </w:r>
      <w:r>
        <w:rPr>
          <w:rFonts w:eastAsia="Times New Roman" w:cs="Times New Roman"/>
          <w:color w:val="000009"/>
          <w:w w:val="99"/>
          <w:sz w:val="20"/>
          <w:szCs w:val="20"/>
        </w:rPr>
        <w:t>65.31%</w:t>
      </w:r>
    </w:p>
    <w:p>
      <w:pPr>
        <w:sectPr>
          <w:type w:val="nextPage"/>
          <w:pgSz w:w="12240" w:h="15840"/>
          <w:pgMar w:left="1340" w:right="1220" w:header="0" w:top="620" w:footer="0" w:bottom="280" w:gutter="0"/>
          <w:pgNumType w:fmt="decimal"/>
          <w:formProt w:val="false"/>
          <w:textDirection w:val="lrTb"/>
          <w:docGrid w:type="default" w:linePitch="249" w:charSpace="2047"/>
        </w:sectPr>
      </w:pPr>
    </w:p>
    <w:p>
      <w:pPr>
        <w:pStyle w:val="Normal"/>
        <w:spacing w:lineRule="exact" w:line="120"/>
        <w:jc w:val="left"/>
        <w:rPr>
          <w:sz w:val="13"/>
          <w:szCs w:val="13"/>
        </w:rPr>
      </w:pPr>
      <w:r>
        <w:rPr>
          <w:sz w:val="13"/>
          <w:szCs w:val="13"/>
        </w:rPr>
      </w:r>
    </w:p>
    <w:p>
      <w:pPr>
        <w:pStyle w:val="Normal"/>
        <w:jc w:val="right"/>
        <w:rPr>
          <w:rFonts w:eastAsia="Times New Roman" w:cs="Times New Roman"/>
          <w:color w:val="000009"/>
          <w:w w:val="99"/>
          <w:position w:val="12"/>
          <w:sz w:val="20"/>
          <w:szCs w:val="20"/>
        </w:rPr>
      </w:pPr>
      <w:r>
        <w:rPr>
          <w:rFonts w:eastAsia="Times New Roman" w:cs="Times New Roman"/>
          <w:b/>
          <w:color w:val="000009"/>
          <w:w w:val="99"/>
          <w:position w:val="12"/>
          <w:sz w:val="20"/>
          <w:szCs w:val="20"/>
        </w:rPr>
        <w:t>Diploma</w:t>
      </w:r>
      <w:r>
        <w:rPr>
          <w:rFonts w:eastAsia="Times New Roman" w:cs="Times New Roman"/>
          <w:b/>
          <w:color w:val="000009"/>
          <w:w w:val="100"/>
          <w:sz w:val="20"/>
          <w:szCs w:val="20"/>
        </w:rPr>
        <w:t xml:space="preserve"> </w:t>
      </w:r>
      <w:r>
        <w:rPr>
          <w:rFonts w:eastAsia="Times New Roman" w:cs="Times New Roman"/>
          <w:b/>
          <w:color w:val="000009"/>
          <w:w w:val="99"/>
          <w:sz w:val="20"/>
          <w:szCs w:val="20"/>
        </w:rPr>
        <w:t>(</w:t>
      </w:r>
      <w:r>
        <w:rPr>
          <w:rFonts w:eastAsia="Times New Roman" w:cs="Times New Roman"/>
          <w:b/>
          <w:color w:val="000009"/>
          <w:w w:val="100"/>
          <w:sz w:val="20"/>
          <w:szCs w:val="20"/>
        </w:rPr>
        <w:t xml:space="preserve"> </w:t>
      </w:r>
      <w:r>
        <w:rPr>
          <w:rFonts w:eastAsia="Times New Roman" w:cs="Times New Roman"/>
          <w:b/>
          <w:color w:val="000009"/>
          <w:w w:val="99"/>
          <w:sz w:val="20"/>
          <w:szCs w:val="20"/>
        </w:rPr>
        <w:t>IT</w:t>
      </w:r>
      <w:r>
        <w:rPr>
          <w:rFonts w:eastAsia="Times New Roman" w:cs="Times New Roman"/>
          <w:b/>
          <w:color w:val="000009"/>
          <w:w w:val="100"/>
          <w:sz w:val="20"/>
          <w:szCs w:val="20"/>
        </w:rPr>
        <w:t xml:space="preserve"> </w:t>
      </w:r>
      <w:r>
        <w:rPr>
          <w:rFonts w:eastAsia="Times New Roman" w:cs="Times New Roman"/>
          <w:b/>
          <w:color w:val="000009"/>
          <w:w w:val="99"/>
          <w:sz w:val="20"/>
          <w:szCs w:val="20"/>
        </w:rPr>
        <w:t>)</w:t>
      </w:r>
      <w:r>
        <w:rPr>
          <w:rFonts w:eastAsia="Times New Roman" w:cs="Times New Roman"/>
          <w:b/>
          <w:color w:val="000009"/>
          <w:w w:val="100"/>
          <w:sz w:val="20"/>
          <w:szCs w:val="20"/>
        </w:rPr>
        <w:t xml:space="preserve">               </w:t>
      </w:r>
      <w:r>
        <w:rPr>
          <w:rFonts w:eastAsia="Times New Roman" w:cs="Times New Roman"/>
          <w:color w:val="000009"/>
          <w:w w:val="99"/>
          <w:position w:val="12"/>
          <w:sz w:val="20"/>
          <w:szCs w:val="20"/>
        </w:rPr>
        <w:t>Government</w:t>
      </w:r>
    </w:p>
    <w:p>
      <w:pPr>
        <w:pStyle w:val="Normal"/>
        <w:spacing w:lineRule="exact" w:line="200"/>
        <w:ind w:left="0" w:right="31" w:hanging="0"/>
        <w:jc w:val="right"/>
        <w:rPr>
          <w:rFonts w:eastAsia="Times New Roman" w:cs="Times New Roman"/>
          <w:color w:val="000009"/>
          <w:w w:val="99"/>
          <w:sz w:val="20"/>
          <w:szCs w:val="20"/>
        </w:rPr>
      </w:pPr>
      <w:r>
        <w:rPr>
          <w:rFonts w:eastAsia="Times New Roman" w:cs="Times New Roman"/>
          <w:color w:val="000009"/>
          <w:w w:val="99"/>
          <w:sz w:val="20"/>
          <w:szCs w:val="20"/>
        </w:rPr>
        <w:t>Polytechnic</w:t>
      </w:r>
    </w:p>
    <w:p>
      <w:pPr>
        <w:pStyle w:val="Normal"/>
        <w:spacing w:lineRule="exact" w:line="280" w:before="18" w:after="0"/>
        <w:jc w:val="left"/>
        <w:rPr>
          <w:sz w:val="28"/>
          <w:szCs w:val="28"/>
        </w:rPr>
      </w:pPr>
      <w:r>
        <w:rPr>
          <w:sz w:val="28"/>
          <w:szCs w:val="28"/>
        </w:rPr>
      </w:r>
    </w:p>
    <w:p>
      <w:pPr>
        <w:pStyle w:val="Normal"/>
        <w:jc w:val="left"/>
        <w:rPr>
          <w:rFonts w:eastAsia="Times New Roman" w:cs="Times New Roman"/>
          <w:color w:val="000009"/>
          <w:w w:val="99"/>
          <w:sz w:val="20"/>
          <w:szCs w:val="20"/>
        </w:rPr>
      </w:pPr>
      <w:r>
        <w:br w:type="column"/>
      </w:r>
      <w:r>
        <w:rPr>
          <w:rFonts w:eastAsia="Times New Roman" w:cs="Times New Roman"/>
          <w:color w:val="000009"/>
          <w:w w:val="99"/>
          <w:sz w:val="20"/>
          <w:szCs w:val="20"/>
        </w:rPr>
        <w:t>Autonomous</w:t>
      </w:r>
      <w:r>
        <w:rPr>
          <w:rFonts w:eastAsia="Times New Roman" w:cs="Times New Roman"/>
          <w:color w:val="000009"/>
          <w:w w:val="100"/>
          <w:sz w:val="20"/>
          <w:szCs w:val="20"/>
        </w:rPr>
        <w:t xml:space="preserve">                      </w:t>
      </w:r>
      <w:r>
        <w:rPr>
          <w:rFonts w:eastAsia="Times New Roman" w:cs="Times New Roman"/>
          <w:color w:val="000009"/>
          <w:w w:val="99"/>
          <w:sz w:val="20"/>
          <w:szCs w:val="20"/>
        </w:rPr>
        <w:t>2010</w:t>
      </w:r>
      <w:r>
        <w:rPr>
          <w:rFonts w:eastAsia="Times New Roman" w:cs="Times New Roman"/>
          <w:color w:val="000009"/>
          <w:w w:val="100"/>
          <w:sz w:val="20"/>
          <w:szCs w:val="20"/>
        </w:rPr>
        <w:t xml:space="preserve">                          </w:t>
      </w:r>
      <w:r>
        <w:rPr>
          <w:rFonts w:eastAsia="Times New Roman" w:cs="Times New Roman"/>
          <w:color w:val="000009"/>
          <w:w w:val="99"/>
          <w:sz w:val="20"/>
          <w:szCs w:val="20"/>
        </w:rPr>
        <w:t>73.80%</w:t>
      </w:r>
    </w:p>
    <w:p>
      <w:pPr>
        <w:sectPr>
          <w:type w:val="continuous"/>
          <w:pgSz w:w="12240" w:h="15840"/>
          <w:pgMar w:left="1340" w:right="1220" w:header="0" w:top="620" w:footer="0" w:bottom="280" w:gutter="0"/>
          <w:cols w:num="2" w:equalWidth="false" w:sep="false">
            <w:col w:w="3187" w:space="958"/>
            <w:col w:w="5534"/>
          </w:cols>
          <w:formProt w:val="false"/>
          <w:textDirection w:val="lrTb"/>
          <w:docGrid w:type="default" w:linePitch="249" w:charSpace="2047"/>
        </w:sectPr>
      </w:pPr>
    </w:p>
    <w:p>
      <w:pPr>
        <w:pStyle w:val="Normal"/>
        <w:spacing w:lineRule="exact" w:line="140" w:before="4" w:after="0"/>
        <w:jc w:val="left"/>
        <w:rPr>
          <w:sz w:val="15"/>
          <w:szCs w:val="15"/>
        </w:rPr>
      </w:pPr>
      <w:r>
        <w:rPr>
          <w:sz w:val="15"/>
          <w:szCs w:val="15"/>
        </w:rPr>
      </w:r>
    </w:p>
    <w:p>
      <w:pPr>
        <w:pStyle w:val="Normal"/>
        <w:spacing w:before="33" w:after="0"/>
        <w:ind w:left="650" w:right="0" w:hanging="0"/>
        <w:jc w:val="left"/>
        <w:rPr>
          <w:rFonts w:eastAsia="Times New Roman" w:cs="Times New Roman"/>
          <w:color w:val="000009"/>
          <w:w w:val="99"/>
          <w:sz w:val="20"/>
          <w:szCs w:val="20"/>
        </w:rPr>
      </w:pPr>
      <w:r>
        <w:rPr>
          <w:rFonts w:eastAsia="Times New Roman" w:cs="Times New Roman"/>
          <w:b/>
          <w:color w:val="000009"/>
          <w:w w:val="99"/>
          <w:position w:val="-4"/>
          <w:sz w:val="20"/>
          <w:szCs w:val="20"/>
        </w:rPr>
        <w:t>SSC</w:t>
      </w:r>
      <w:r>
        <w:rPr>
          <w:rFonts w:eastAsia="Times New Roman" w:cs="Times New Roman"/>
          <w:b/>
          <w:color w:val="000009"/>
          <w:w w:val="100"/>
          <w:position w:val="-4"/>
          <w:sz w:val="20"/>
          <w:szCs w:val="20"/>
        </w:rPr>
        <w:t xml:space="preserve">                </w:t>
      </w:r>
      <w:r>
        <w:rPr>
          <w:rFonts w:eastAsia="Times New Roman" w:cs="Times New Roman"/>
          <w:color w:val="000009"/>
          <w:w w:val="99"/>
          <w:sz w:val="20"/>
          <w:szCs w:val="20"/>
        </w:rPr>
        <w:t>Sanjuba</w:t>
      </w:r>
      <w:r>
        <w:rPr>
          <w:rFonts w:eastAsia="Times New Roman" w:cs="Times New Roman"/>
          <w:color w:val="000009"/>
          <w:w w:val="100"/>
          <w:sz w:val="20"/>
          <w:szCs w:val="20"/>
        </w:rPr>
        <w:t xml:space="preserve"> </w:t>
      </w:r>
      <w:r>
        <w:rPr>
          <w:rFonts w:eastAsia="Times New Roman" w:cs="Times New Roman"/>
          <w:color w:val="000009"/>
          <w:w w:val="99"/>
          <w:sz w:val="20"/>
          <w:szCs w:val="20"/>
        </w:rPr>
        <w:t>High</w:t>
      </w:r>
      <w:r>
        <w:rPr>
          <w:rFonts w:eastAsia="Times New Roman" w:cs="Times New Roman"/>
          <w:color w:val="000009"/>
          <w:w w:val="100"/>
          <w:sz w:val="20"/>
          <w:szCs w:val="20"/>
        </w:rPr>
        <w:t xml:space="preserve"> </w:t>
      </w:r>
      <w:r>
        <w:rPr>
          <w:rFonts w:eastAsia="Times New Roman" w:cs="Times New Roman"/>
          <w:color w:val="000009"/>
          <w:w w:val="99"/>
          <w:sz w:val="20"/>
          <w:szCs w:val="20"/>
        </w:rPr>
        <w:t>School</w:t>
      </w:r>
      <w:r>
        <w:rPr>
          <w:rFonts w:eastAsia="Times New Roman" w:cs="Times New Roman"/>
          <w:color w:val="000009"/>
          <w:w w:val="100"/>
          <w:sz w:val="20"/>
          <w:szCs w:val="20"/>
        </w:rPr>
        <w:t xml:space="preserve">       </w:t>
      </w:r>
      <w:r>
        <w:rPr>
          <w:rFonts w:eastAsia="Times New Roman" w:cs="Times New Roman"/>
          <w:color w:val="000009"/>
          <w:w w:val="99"/>
          <w:sz w:val="20"/>
          <w:szCs w:val="20"/>
        </w:rPr>
        <w:t>Maharashtra</w:t>
      </w:r>
      <w:r>
        <w:rPr>
          <w:rFonts w:eastAsia="Times New Roman" w:cs="Times New Roman"/>
          <w:color w:val="000009"/>
          <w:w w:val="100"/>
          <w:sz w:val="20"/>
          <w:szCs w:val="20"/>
        </w:rPr>
        <w:t xml:space="preserve"> </w:t>
      </w:r>
      <w:r>
        <w:rPr>
          <w:rFonts w:eastAsia="Times New Roman" w:cs="Times New Roman"/>
          <w:color w:val="000009"/>
          <w:w w:val="99"/>
          <w:sz w:val="20"/>
          <w:szCs w:val="20"/>
        </w:rPr>
        <w:t>board</w:t>
      </w:r>
      <w:r>
        <w:rPr>
          <w:rFonts w:eastAsia="Times New Roman" w:cs="Times New Roman"/>
          <w:color w:val="000009"/>
          <w:w w:val="100"/>
          <w:sz w:val="20"/>
          <w:szCs w:val="20"/>
        </w:rPr>
        <w:t xml:space="preserve">                 </w:t>
      </w:r>
      <w:r>
        <w:rPr>
          <w:rFonts w:eastAsia="Times New Roman" w:cs="Times New Roman"/>
          <w:color w:val="000009"/>
          <w:w w:val="99"/>
          <w:sz w:val="20"/>
          <w:szCs w:val="20"/>
        </w:rPr>
        <w:t>2007</w:t>
      </w:r>
      <w:r>
        <w:rPr>
          <w:rFonts w:eastAsia="Times New Roman" w:cs="Times New Roman"/>
          <w:color w:val="000009"/>
          <w:w w:val="100"/>
          <w:sz w:val="20"/>
          <w:szCs w:val="20"/>
        </w:rPr>
        <w:t xml:space="preserve">                          </w:t>
      </w:r>
      <w:r>
        <w:rPr>
          <w:rFonts w:eastAsia="Times New Roman" w:cs="Times New Roman"/>
          <w:color w:val="000009"/>
          <w:w w:val="99"/>
          <w:sz w:val="20"/>
          <w:szCs w:val="20"/>
        </w:rPr>
        <w:t>87.69%</w:t>
      </w:r>
    </w:p>
    <w:p>
      <w:pPr>
        <w:pStyle w:val="Normal"/>
        <w:spacing w:lineRule="exact" w:line="260" w:before="3" w:after="0"/>
        <w:jc w:val="left"/>
        <w:rPr>
          <w:sz w:val="26"/>
          <w:szCs w:val="26"/>
        </w:rPr>
      </w:pPr>
      <w:r>
        <w:rPr>
          <w:sz w:val="26"/>
          <w:szCs w:val="26"/>
        </w:rPr>
      </w:r>
    </w:p>
    <w:p>
      <w:pPr>
        <w:pStyle w:val="Normal"/>
        <w:spacing w:before="29" w:after="0"/>
        <w:ind w:left="100" w:right="0" w:hanging="0"/>
        <w:jc w:val="left"/>
        <w:rPr>
          <w:rFonts w:eastAsia="Times New Roman" w:cs="Times New Roman"/>
          <w:b/>
          <w:color w:val="000009"/>
          <w:sz w:val="24"/>
          <w:szCs w:val="24"/>
        </w:rPr>
      </w:pPr>
      <w:r>
        <w:rPr>
          <w:rFonts w:eastAsia="Times New Roman" w:cs="Times New Roman"/>
          <w:b/>
          <w:color w:val="000009"/>
          <w:sz w:val="24"/>
          <w:szCs w:val="24"/>
        </w:rPr>
        <w:t>Technical/Functional Competencies:</w:t>
      </w:r>
    </w:p>
    <w:p>
      <w:pPr>
        <w:pStyle w:val="Normal"/>
        <w:spacing w:lineRule="exact" w:line="120" w:before="10" w:after="0"/>
        <w:jc w:val="left"/>
        <w:rPr>
          <w:sz w:val="12"/>
          <w:szCs w:val="12"/>
        </w:rPr>
      </w:pPr>
      <w:r>
        <w:rPr>
          <w:sz w:val="12"/>
          <w:szCs w:val="12"/>
        </w:rPr>
      </w:r>
    </w:p>
    <w:p>
      <w:pPr>
        <w:pStyle w:val="Normal"/>
        <w:ind w:left="820" w:right="306" w:hanging="360"/>
        <w:jc w:val="left"/>
        <w:rPr>
          <w:rFonts w:eastAsia="Times New Roman" w:cs="Times New Roman"/>
          <w:color w:val="000009"/>
          <w:sz w:val="24"/>
          <w:szCs w:val="24"/>
        </w:rPr>
      </w:pPr>
      <w:r>
        <w:rPr>
          <w:rFonts w:eastAsia="Times New Roman" w:cs="Times New Roman"/>
          <w:color w:val="000009"/>
          <w:sz w:val="24"/>
          <w:szCs w:val="24"/>
        </w:rPr>
        <w:t xml:space="preserve">   </w:t>
      </w:r>
      <w:r>
        <w:rPr>
          <w:rFonts w:eastAsia="Times New Roman" w:cs="Times New Roman"/>
          <w:color w:val="000009"/>
          <w:sz w:val="24"/>
          <w:szCs w:val="24"/>
        </w:rPr>
        <w:t>Programming Languages        :           PHP3/4/5, Javascript, Cakephp2, Wordpress, Ajax, Jquery, Magento 1.</w:t>
      </w:r>
    </w:p>
    <w:p>
      <w:pPr>
        <w:pStyle w:val="Normal"/>
        <w:ind w:left="460" w:right="0" w:hanging="0"/>
        <w:jc w:val="left"/>
        <w:rPr>
          <w:rFonts w:eastAsia="Times New Roman" w:cs="Times New Roman"/>
          <w:color w:val="000009"/>
          <w:sz w:val="24"/>
          <w:szCs w:val="24"/>
        </w:rPr>
      </w:pPr>
      <w:r>
        <w:rPr>
          <w:rFonts w:eastAsia="Times New Roman" w:cs="Times New Roman"/>
          <w:color w:val="000009"/>
          <w:sz w:val="24"/>
          <w:szCs w:val="24"/>
        </w:rPr>
        <w:t xml:space="preserve">   </w:t>
      </w:r>
      <w:r>
        <w:rPr>
          <w:rFonts w:eastAsia="Times New Roman" w:cs="Times New Roman"/>
          <w:color w:val="000009"/>
          <w:sz w:val="24"/>
          <w:szCs w:val="24"/>
        </w:rPr>
        <w:t>Operating System                   :           Windows, Linux Ubuntu12/14.</w:t>
      </w:r>
    </w:p>
    <w:p>
      <w:pPr>
        <w:pStyle w:val="Normal"/>
        <w:ind w:left="460" w:right="0" w:hanging="0"/>
        <w:jc w:val="left"/>
        <w:rPr>
          <w:rFonts w:eastAsia="Times New Roman" w:cs="Times New Roman"/>
          <w:color w:val="000009"/>
          <w:sz w:val="24"/>
          <w:szCs w:val="24"/>
        </w:rPr>
      </w:pPr>
      <w:r>
        <w:rPr>
          <w:rFonts w:eastAsia="Times New Roman" w:cs="Times New Roman"/>
          <w:color w:val="000009"/>
          <w:sz w:val="24"/>
          <w:szCs w:val="24"/>
        </w:rPr>
        <w:t xml:space="preserve">   </w:t>
      </w:r>
      <w:r>
        <w:rPr>
          <w:rFonts w:eastAsia="Times New Roman" w:cs="Times New Roman"/>
          <w:color w:val="000009"/>
          <w:sz w:val="24"/>
          <w:szCs w:val="24"/>
        </w:rPr>
        <w:t>Database                                 :           MYSQL</w:t>
      </w:r>
    </w:p>
    <w:p>
      <w:pPr>
        <w:pStyle w:val="Normal"/>
        <w:spacing w:lineRule="exact" w:line="260"/>
        <w:ind w:left="460" w:right="0" w:hanging="0"/>
        <w:jc w:val="left"/>
        <w:rPr>
          <w:rFonts w:eastAsia="Times New Roman" w:cs="Times New Roman"/>
          <w:color w:val="000009"/>
          <w:sz w:val="24"/>
          <w:szCs w:val="24"/>
        </w:rPr>
      </w:pPr>
      <w:r>
        <w:rPr>
          <w:rFonts w:eastAsia="Times New Roman" w:cs="Times New Roman"/>
          <w:color w:val="000009"/>
          <w:sz w:val="24"/>
          <w:szCs w:val="24"/>
        </w:rPr>
        <w:t xml:space="preserve">   </w:t>
      </w:r>
      <w:r>
        <w:rPr>
          <w:rFonts w:eastAsia="Times New Roman" w:cs="Times New Roman"/>
          <w:color w:val="000009"/>
          <w:sz w:val="24"/>
          <w:szCs w:val="24"/>
        </w:rPr>
        <w:t>Designing Tools                      :           HTML, XHTML, CSS (Bootstrap).</w:t>
      </w:r>
    </w:p>
    <w:p>
      <w:pPr>
        <w:pStyle w:val="Normal"/>
        <w:spacing w:lineRule="exact" w:line="240" w:before="19" w:after="0"/>
        <w:jc w:val="left"/>
        <w:rPr>
          <w:sz w:val="24"/>
          <w:szCs w:val="24"/>
        </w:rPr>
      </w:pPr>
      <w:r>
        <w:rPr>
          <w:sz w:val="24"/>
          <w:szCs w:val="24"/>
        </w:rPr>
        <w:pict>
          <v:group id="shape_0" style="position:absolute;margin-left:66.2pt;margin-top:0.1pt;width:478.65pt;height:14.3pt" coordorigin="1324,2" coordsize="9573,286">
            <v:shape id="shape_0" coordsize="9575,279" path="m0,278l9574,278l9574,0l0,0l0,278e" fillcolor="#e4e4e4" stroked="f" style="position:absolute;left:1324;top:2;width:9573;height:277">
              <v:wrap v:type="none"/>
              <v:fill type="solid" color2="#1b1b1b" detectmouseclick="t"/>
              <v:stroke color="#3465a4" joinstyle="round" endcap="flat"/>
            </v:shape>
            <v:line id="shape_0" from="1324,289" to="10897,289" stroked="t" style="position:absolute">
              <v:stroke color="#000009" weight="10080" joinstyle="round" endcap="flat"/>
              <v:fill on="false" detectmouseclick="t"/>
            </v:line>
          </v:group>
        </w:pict>
      </w:r>
    </w:p>
    <w:p>
      <w:pPr>
        <w:pStyle w:val="Normal"/>
        <w:spacing w:before="29" w:after="0"/>
        <w:ind w:left="100" w:right="0" w:hanging="0"/>
        <w:jc w:val="left"/>
        <w:rPr>
          <w:rFonts w:eastAsia="Times New Roman" w:cs="Times New Roman"/>
          <w:b/>
          <w:color w:val="000009"/>
          <w:sz w:val="24"/>
          <w:szCs w:val="24"/>
        </w:rPr>
      </w:pPr>
      <w:r>
        <w:rPr>
          <w:rFonts w:eastAsia="Times New Roman" w:cs="Times New Roman"/>
          <w:b/>
          <w:color w:val="000009"/>
          <w:sz w:val="24"/>
          <w:szCs w:val="24"/>
        </w:rPr>
        <w:t>Training/Experienece:</w:t>
        <w:pict>
          <v:group id="shape_0" style="position:absolute;margin-left:70.6pt;margin-top:1.5pt;width:479.4pt;height:16.2pt" coordorigin="1412,30" coordsize="9588,324">
            <v:shape id="shape_0" coordsize="9590,317" path="m0,316l9589,316l9589,0l0,0l0,316e" fillcolor="#e4e4e4" stroked="f" style="position:absolute;left:1412;top:30;width:9588;height:315;mso-position-horizontal-relative:page">
              <v:wrap v:type="none"/>
              <v:fill type="solid" color2="#1b1b1b" detectmouseclick="t"/>
              <v:stroke color="#3465a4" joinstyle="round" endcap="flat"/>
            </v:shape>
            <v:line id="shape_0" from="1412,354" to="11000,354" stroked="t" style="position:absolute;mso-position-horizontal-relative:page">
              <v:stroke color="#000009" weight="10080" joinstyle="round" endcap="flat"/>
              <v:fill on="false" detectmouseclick="t"/>
            </v:line>
          </v:group>
        </w:pict>
      </w:r>
    </w:p>
    <w:p>
      <w:pPr>
        <w:pStyle w:val="Normal"/>
        <w:spacing w:lineRule="exact" w:line="160" w:before="10" w:after="0"/>
        <w:jc w:val="left"/>
        <w:rPr>
          <w:sz w:val="16"/>
          <w:szCs w:val="16"/>
        </w:rPr>
      </w:pPr>
      <w:r>
        <w:rPr>
          <w:sz w:val="16"/>
          <w:szCs w:val="16"/>
        </w:rPr>
      </w:r>
    </w:p>
    <w:p>
      <w:pPr>
        <w:pStyle w:val="Normal"/>
        <w:ind w:left="100" w:right="0" w:hanging="0"/>
        <w:jc w:val="left"/>
        <w:rPr>
          <w:rFonts w:eastAsia="Times New Roman" w:cs="Times New Roman"/>
          <w:color w:val="000009"/>
          <w:sz w:val="22"/>
          <w:szCs w:val="22"/>
        </w:rPr>
      </w:pPr>
      <w:r>
        <w:rPr>
          <w:rFonts w:eastAsia="Times New Roman" w:cs="Times New Roman"/>
          <w:color w:val="000009"/>
          <w:sz w:val="22"/>
          <w:szCs w:val="22"/>
        </w:rPr>
        <w:t>Approximately 2+  years of experience</w:t>
      </w:r>
    </w:p>
    <w:p>
      <w:pPr>
        <w:pStyle w:val="Normal"/>
        <w:spacing w:before="37" w:after="0"/>
        <w:ind w:left="460" w:right="0" w:hanging="0"/>
        <w:jc w:val="left"/>
        <w:rPr>
          <w:rFonts w:eastAsia="Times New Roman" w:cs="Times New Roman"/>
          <w:color w:val="000009"/>
          <w:sz w:val="22"/>
          <w:szCs w:val="22"/>
        </w:rPr>
      </w:pPr>
      <w:r>
        <w:rPr>
          <w:rFonts w:eastAsia="Times New Roman" w:cs="Times New Roman"/>
          <w:color w:val="000009"/>
          <w:sz w:val="22"/>
          <w:szCs w:val="22"/>
        </w:rPr>
        <w:t xml:space="preserve">   </w:t>
      </w:r>
      <w:r>
        <w:rPr>
          <w:rFonts w:eastAsia="Times New Roman" w:cs="Times New Roman"/>
          <w:color w:val="000009"/>
          <w:sz w:val="22"/>
          <w:szCs w:val="22"/>
        </w:rPr>
        <w:t xml:space="preserve">4 months 17 days experience in </w:t>
      </w:r>
      <w:r>
        <w:rPr>
          <w:rFonts w:eastAsia="Times New Roman" w:cs="Times New Roman"/>
          <w:b/>
          <w:color w:val="000009"/>
          <w:sz w:val="22"/>
          <w:szCs w:val="22"/>
        </w:rPr>
        <w:t>Perficient India Pvt. Ltd.</w:t>
      </w:r>
      <w:r>
        <w:rPr>
          <w:rFonts w:eastAsia="Times New Roman" w:cs="Times New Roman"/>
          <w:color w:val="000009"/>
          <w:sz w:val="22"/>
          <w:szCs w:val="22"/>
        </w:rPr>
        <w:t>, Nagpur.</w:t>
      </w:r>
    </w:p>
    <w:p>
      <w:pPr>
        <w:pStyle w:val="Normal"/>
        <w:spacing w:lineRule="exact" w:line="120" w:before="8" w:after="0"/>
        <w:jc w:val="left"/>
        <w:rPr>
          <w:sz w:val="12"/>
          <w:szCs w:val="12"/>
        </w:rPr>
      </w:pPr>
      <w:r>
        <w:rPr>
          <w:sz w:val="12"/>
          <w:szCs w:val="12"/>
        </w:rPr>
      </w:r>
    </w:p>
    <w:p>
      <w:pPr>
        <w:pStyle w:val="Normal"/>
        <w:spacing w:lineRule="exact" w:line="200"/>
        <w:jc w:val="left"/>
        <w:rPr>
          <w:sz w:val="20"/>
          <w:szCs w:val="20"/>
        </w:rPr>
      </w:pPr>
      <w:r>
        <w:rPr>
          <w:sz w:val="20"/>
          <w:szCs w:val="20"/>
        </w:rPr>
      </w:r>
    </w:p>
    <w:p>
      <w:pPr>
        <w:pStyle w:val="Normal"/>
        <w:ind w:left="820" w:right="0" w:hanging="0"/>
        <w:jc w:val="left"/>
        <w:rPr>
          <w:rFonts w:eastAsia="Times New Roman" w:cs="Times New Roman"/>
          <w:color w:val="000009"/>
          <w:sz w:val="22"/>
          <w:szCs w:val="22"/>
        </w:rPr>
      </w:pPr>
      <w:r>
        <w:rPr>
          <w:rFonts w:eastAsia="Times New Roman" w:cs="Times New Roman"/>
          <w:b/>
          <w:color w:val="000009"/>
          <w:sz w:val="22"/>
          <w:szCs w:val="22"/>
        </w:rPr>
        <w:t xml:space="preserve">Period: </w:t>
      </w:r>
      <w:r>
        <w:rPr>
          <w:rFonts w:eastAsia="Times New Roman" w:cs="Times New Roman"/>
          <w:color w:val="000009"/>
          <w:sz w:val="22"/>
          <w:szCs w:val="22"/>
        </w:rPr>
        <w:t>1 Feb 2016 – 17 Jun 2016</w:t>
      </w:r>
    </w:p>
    <w:p>
      <w:pPr>
        <w:pStyle w:val="Normal"/>
        <w:spacing w:before="42" w:after="0"/>
        <w:ind w:left="820" w:right="0" w:hanging="0"/>
        <w:jc w:val="left"/>
        <w:rPr>
          <w:rFonts w:eastAsia="Times New Roman" w:cs="Times New Roman"/>
          <w:b/>
          <w:color w:val="000009"/>
          <w:sz w:val="22"/>
          <w:szCs w:val="22"/>
        </w:rPr>
      </w:pPr>
      <w:r>
        <w:rPr>
          <w:rFonts w:eastAsia="Times New Roman" w:cs="Times New Roman"/>
          <w:b/>
          <w:color w:val="000009"/>
          <w:sz w:val="22"/>
          <w:szCs w:val="22"/>
        </w:rPr>
        <w:t>Responsibilities:</w:t>
      </w:r>
    </w:p>
    <w:p>
      <w:pPr>
        <w:pStyle w:val="Normal"/>
        <w:spacing w:before="33" w:after="0"/>
        <w:ind w:left="1180" w:right="0" w:hanging="0"/>
        <w:jc w:val="left"/>
        <w:rPr>
          <w:rFonts w:eastAsia="Times New Roman" w:cs="Times New Roman"/>
          <w:color w:val="000009"/>
          <w:sz w:val="22"/>
          <w:szCs w:val="22"/>
        </w:rPr>
      </w:pPr>
      <w:r>
        <w:rPr>
          <w:rFonts w:eastAsia="Times New Roman" w:cs="Times New Roman"/>
          <w:color w:val="000009"/>
          <w:sz w:val="22"/>
          <w:szCs w:val="22"/>
        </w:rPr>
        <w:t xml:space="preserve">     </w:t>
      </w:r>
      <w:r>
        <w:rPr>
          <w:rFonts w:eastAsia="Times New Roman" w:cs="Times New Roman"/>
          <w:color w:val="000009"/>
          <w:sz w:val="22"/>
          <w:szCs w:val="22"/>
        </w:rPr>
        <w:t>Functionality and GUI implementation.</w:t>
      </w:r>
    </w:p>
    <w:p>
      <w:pPr>
        <w:pStyle w:val="Normal"/>
        <w:spacing w:before="35" w:after="0"/>
        <w:ind w:left="1180" w:right="0" w:hanging="0"/>
        <w:jc w:val="left"/>
        <w:rPr>
          <w:rFonts w:eastAsia="Times New Roman" w:cs="Times New Roman"/>
          <w:color w:val="000009"/>
          <w:sz w:val="22"/>
          <w:szCs w:val="22"/>
        </w:rPr>
      </w:pPr>
      <w:r>
        <w:rPr>
          <w:rFonts w:eastAsia="Times New Roman" w:cs="Times New Roman"/>
          <w:color w:val="000009"/>
          <w:sz w:val="22"/>
          <w:szCs w:val="22"/>
        </w:rPr>
        <w:t xml:space="preserve">     </w:t>
      </w:r>
      <w:r>
        <w:rPr>
          <w:rFonts w:eastAsia="Times New Roman" w:cs="Times New Roman"/>
          <w:color w:val="000009"/>
          <w:sz w:val="22"/>
          <w:szCs w:val="22"/>
        </w:rPr>
        <w:t>Magento 1</w:t>
      </w:r>
    </w:p>
    <w:p>
      <w:pPr>
        <w:pStyle w:val="Normal"/>
        <w:spacing w:before="37" w:after="0"/>
        <w:ind w:left="1180" w:right="0" w:hanging="0"/>
        <w:jc w:val="left"/>
        <w:rPr>
          <w:rFonts w:eastAsia="Times New Roman" w:cs="Times New Roman"/>
          <w:color w:val="000009"/>
          <w:sz w:val="22"/>
          <w:szCs w:val="22"/>
        </w:rPr>
      </w:pPr>
      <w:r>
        <w:rPr>
          <w:rFonts w:eastAsia="Times New Roman" w:cs="Times New Roman"/>
          <w:color w:val="000009"/>
          <w:sz w:val="22"/>
          <w:szCs w:val="22"/>
        </w:rPr>
        <w:t xml:space="preserve">     </w:t>
      </w:r>
      <w:r>
        <w:rPr>
          <w:rFonts w:eastAsia="Times New Roman" w:cs="Times New Roman"/>
          <w:color w:val="000009"/>
          <w:sz w:val="22"/>
          <w:szCs w:val="22"/>
        </w:rPr>
        <w:t>Technologies Used: Git, Vagrant, Windows, nginx.</w:t>
      </w:r>
    </w:p>
    <w:p>
      <w:pPr>
        <w:pStyle w:val="Normal"/>
        <w:spacing w:lineRule="exact" w:line="120" w:before="9" w:after="0"/>
        <w:jc w:val="left"/>
        <w:rPr>
          <w:sz w:val="12"/>
          <w:szCs w:val="12"/>
        </w:rPr>
      </w:pPr>
      <w:r>
        <w:rPr>
          <w:sz w:val="12"/>
          <w:szCs w:val="12"/>
        </w:rPr>
      </w:r>
    </w:p>
    <w:p>
      <w:pPr>
        <w:pStyle w:val="Normal"/>
        <w:spacing w:lineRule="exact" w:line="200"/>
        <w:jc w:val="left"/>
        <w:rPr>
          <w:sz w:val="20"/>
          <w:szCs w:val="20"/>
        </w:rPr>
      </w:pPr>
      <w:r>
        <w:rPr>
          <w:sz w:val="20"/>
          <w:szCs w:val="20"/>
        </w:rPr>
      </w:r>
    </w:p>
    <w:p>
      <w:pPr>
        <w:pStyle w:val="Normal"/>
        <w:ind w:left="460" w:right="0" w:hanging="0"/>
        <w:jc w:val="left"/>
        <w:rPr>
          <w:rFonts w:eastAsia="Times New Roman" w:cs="Times New Roman"/>
          <w:color w:val="000009"/>
          <w:sz w:val="22"/>
          <w:szCs w:val="22"/>
        </w:rPr>
      </w:pPr>
      <w:r>
        <w:rPr>
          <w:rFonts w:eastAsia="Times New Roman" w:cs="Times New Roman"/>
          <w:color w:val="000009"/>
          <w:sz w:val="22"/>
          <w:szCs w:val="22"/>
        </w:rPr>
        <w:t xml:space="preserve">   </w:t>
      </w:r>
      <w:r>
        <w:rPr>
          <w:rFonts w:eastAsia="Times New Roman" w:cs="Times New Roman"/>
          <w:color w:val="000009"/>
          <w:sz w:val="22"/>
          <w:szCs w:val="22"/>
        </w:rPr>
        <w:t xml:space="preserve">1 year 11 months experience in </w:t>
      </w:r>
      <w:r>
        <w:rPr>
          <w:rFonts w:eastAsia="Times New Roman" w:cs="Times New Roman"/>
          <w:b/>
          <w:color w:val="000009"/>
          <w:sz w:val="22"/>
          <w:szCs w:val="22"/>
        </w:rPr>
        <w:t>Sanisoft Technologies Pvt. Ltd.</w:t>
      </w:r>
      <w:r>
        <w:rPr>
          <w:rFonts w:eastAsia="Times New Roman" w:cs="Times New Roman"/>
          <w:color w:val="000009"/>
          <w:sz w:val="22"/>
          <w:szCs w:val="22"/>
        </w:rPr>
        <w:t>, Nagpur.</w:t>
      </w:r>
    </w:p>
    <w:p>
      <w:pPr>
        <w:pStyle w:val="Normal"/>
        <w:spacing w:lineRule="exact" w:line="120"/>
        <w:jc w:val="left"/>
        <w:rPr>
          <w:sz w:val="13"/>
          <w:szCs w:val="13"/>
        </w:rPr>
      </w:pPr>
      <w:r>
        <w:rPr>
          <w:sz w:val="13"/>
          <w:szCs w:val="13"/>
        </w:rPr>
      </w:r>
    </w:p>
    <w:p>
      <w:pPr>
        <w:pStyle w:val="Normal"/>
        <w:spacing w:lineRule="exact" w:line="200"/>
        <w:jc w:val="left"/>
        <w:rPr>
          <w:sz w:val="20"/>
          <w:szCs w:val="20"/>
        </w:rPr>
      </w:pPr>
      <w:r>
        <w:rPr>
          <w:sz w:val="20"/>
          <w:szCs w:val="20"/>
        </w:rPr>
      </w:r>
    </w:p>
    <w:p>
      <w:pPr>
        <w:pStyle w:val="Normal"/>
        <w:ind w:left="820" w:right="0" w:hanging="0"/>
        <w:jc w:val="left"/>
        <w:rPr>
          <w:rFonts w:eastAsia="Times New Roman" w:cs="Times New Roman"/>
          <w:color w:val="000009"/>
          <w:sz w:val="22"/>
          <w:szCs w:val="22"/>
        </w:rPr>
      </w:pPr>
      <w:r>
        <w:rPr>
          <w:rFonts w:eastAsia="Times New Roman" w:cs="Times New Roman"/>
          <w:b/>
          <w:color w:val="000009"/>
          <w:sz w:val="22"/>
          <w:szCs w:val="22"/>
        </w:rPr>
        <w:t xml:space="preserve">Period: </w:t>
      </w:r>
      <w:r>
        <w:rPr>
          <w:rFonts w:eastAsia="Times New Roman" w:cs="Times New Roman"/>
          <w:color w:val="000009"/>
          <w:sz w:val="22"/>
          <w:szCs w:val="22"/>
        </w:rPr>
        <w:t>24 Feb 2014 – 25 Jan 2016</w:t>
      </w:r>
    </w:p>
    <w:p>
      <w:pPr>
        <w:pStyle w:val="Normal"/>
        <w:spacing w:before="74" w:after="0"/>
        <w:ind w:left="820" w:right="0" w:hanging="0"/>
        <w:jc w:val="left"/>
        <w:rPr>
          <w:rFonts w:eastAsia="Times New Roman" w:cs="Times New Roman"/>
          <w:color w:val="000009"/>
          <w:sz w:val="22"/>
          <w:szCs w:val="22"/>
        </w:rPr>
      </w:pPr>
      <w:r>
        <w:rPr>
          <w:rFonts w:eastAsia="Times New Roman" w:cs="Times New Roman"/>
          <w:b/>
          <w:color w:val="000009"/>
          <w:sz w:val="22"/>
          <w:szCs w:val="22"/>
        </w:rPr>
        <w:t>Responsibilities</w:t>
      </w:r>
      <w:r>
        <w:rPr>
          <w:rFonts w:eastAsia="Times New Roman" w:cs="Times New Roman"/>
          <w:color w:val="000009"/>
          <w:sz w:val="22"/>
          <w:szCs w:val="22"/>
        </w:rPr>
        <w:t>:-</w:t>
        <w:pict>
          <v:group id="shape_0" style="position:absolute;margin-left:70.6pt;margin-top:383.8pt;width:479.4pt;height:16.25pt" coordorigin="1412,7676" coordsize="9588,325">
            <v:shape id="shape_0" coordsize="9590,317" path="m0,316l9589,316l9589,0l0,0l0,316e" fillcolor="#e4e4e4" stroked="f" style="position:absolute;left:1412;top:7676;width:9588;height:315;mso-position-horizontal-relative:page">
              <v:wrap v:type="none"/>
              <v:fill type="solid" color2="#1b1b1b" detectmouseclick="t"/>
              <v:stroke color="#3465a4" joinstyle="round" endcap="flat"/>
            </v:shape>
            <v:line id="shape_0" from="1412,8002" to="11000,8002" stroked="t" style="position:absolute;mso-position-horizontal-relative:page">
              <v:stroke color="#000009" weight="10080" joinstyle="round" endcap="flat"/>
              <v:fill on="false" detectmouseclick="t"/>
            </v:line>
          </v:group>
        </w:pict>
      </w:r>
    </w:p>
    <w:p>
      <w:pPr>
        <w:pStyle w:val="Normal"/>
        <w:spacing w:before="36" w:after="0"/>
        <w:ind w:left="1180" w:right="0" w:hanging="0"/>
        <w:jc w:val="left"/>
        <w:rPr>
          <w:rFonts w:eastAsia="Times New Roman" w:cs="Times New Roman"/>
          <w:color w:val="000009"/>
          <w:sz w:val="22"/>
          <w:szCs w:val="22"/>
        </w:rPr>
      </w:pPr>
      <w:r>
        <w:rPr>
          <w:rFonts w:eastAsia="Times New Roman" w:cs="Times New Roman"/>
          <w:color w:val="000009"/>
          <w:sz w:val="22"/>
          <w:szCs w:val="22"/>
        </w:rPr>
        <w:t xml:space="preserve">     </w:t>
      </w:r>
      <w:r>
        <w:rPr>
          <w:rFonts w:eastAsia="Times New Roman" w:cs="Times New Roman"/>
          <w:color w:val="000009"/>
          <w:sz w:val="22"/>
          <w:szCs w:val="22"/>
        </w:rPr>
        <w:t>Functionality and GUI implementation.</w:t>
      </w:r>
    </w:p>
    <w:p>
      <w:pPr>
        <w:pStyle w:val="Normal"/>
        <w:spacing w:before="37" w:after="0"/>
        <w:ind w:left="1180" w:right="0" w:hanging="0"/>
        <w:jc w:val="left"/>
        <w:rPr>
          <w:rFonts w:eastAsia="Times New Roman" w:cs="Times New Roman"/>
          <w:color w:val="000009"/>
          <w:sz w:val="22"/>
          <w:szCs w:val="22"/>
        </w:rPr>
      </w:pPr>
      <w:r>
        <w:rPr>
          <w:rFonts w:eastAsia="Times New Roman" w:cs="Times New Roman"/>
          <w:color w:val="000009"/>
          <w:sz w:val="22"/>
          <w:szCs w:val="22"/>
        </w:rPr>
        <w:t xml:space="preserve">     </w:t>
      </w:r>
      <w:r>
        <w:rPr>
          <w:rFonts w:eastAsia="Times New Roman" w:cs="Times New Roman"/>
          <w:color w:val="000009"/>
          <w:sz w:val="22"/>
          <w:szCs w:val="22"/>
        </w:rPr>
        <w:t>Database design and implementation.</w:t>
      </w:r>
    </w:p>
    <w:p>
      <w:pPr>
        <w:pStyle w:val="Normal"/>
        <w:spacing w:before="37" w:after="0"/>
        <w:ind w:left="1180" w:right="0" w:hanging="0"/>
        <w:jc w:val="left"/>
        <w:rPr>
          <w:rFonts w:eastAsia="Times New Roman" w:cs="Times New Roman"/>
          <w:color w:val="000009"/>
          <w:sz w:val="22"/>
          <w:szCs w:val="22"/>
        </w:rPr>
      </w:pPr>
      <w:r>
        <w:rPr>
          <w:rFonts w:eastAsia="Times New Roman" w:cs="Times New Roman"/>
          <w:color w:val="000009"/>
          <w:sz w:val="22"/>
          <w:szCs w:val="22"/>
        </w:rPr>
        <w:t xml:space="preserve">     </w:t>
      </w:r>
      <w:r>
        <w:rPr>
          <w:rFonts w:eastAsia="Times New Roman" w:cs="Times New Roman"/>
          <w:color w:val="000009"/>
          <w:sz w:val="22"/>
          <w:szCs w:val="22"/>
        </w:rPr>
        <w:t>Wordpress theme, base theme, payment integration.</w:t>
      </w:r>
    </w:p>
    <w:p>
      <w:pPr>
        <w:pStyle w:val="Normal"/>
        <w:spacing w:before="37" w:after="0"/>
        <w:ind w:left="1180" w:right="0" w:hanging="0"/>
        <w:jc w:val="left"/>
        <w:rPr>
          <w:rFonts w:eastAsia="Times New Roman" w:cs="Times New Roman"/>
          <w:color w:val="000009"/>
          <w:sz w:val="22"/>
          <w:szCs w:val="22"/>
        </w:rPr>
      </w:pPr>
      <w:r>
        <w:rPr>
          <w:rFonts w:eastAsia="Times New Roman" w:cs="Times New Roman"/>
          <w:color w:val="000009"/>
          <w:sz w:val="22"/>
          <w:szCs w:val="22"/>
        </w:rPr>
        <w:t xml:space="preserve">     </w:t>
      </w:r>
      <w:r>
        <w:rPr>
          <w:rFonts w:eastAsia="Times New Roman" w:cs="Times New Roman"/>
          <w:color w:val="000009"/>
          <w:sz w:val="22"/>
          <w:szCs w:val="22"/>
        </w:rPr>
        <w:t>Experience in Cakephp 2, Wordpress.</w:t>
      </w:r>
    </w:p>
    <w:p>
      <w:pPr>
        <w:pStyle w:val="Normal"/>
        <w:tabs>
          <w:tab w:val="left" w:pos="1540" w:leader="none"/>
        </w:tabs>
        <w:spacing w:lineRule="auto" w:line="276" w:before="35" w:after="0"/>
        <w:ind w:left="1540" w:right="102" w:hanging="360"/>
        <w:jc w:val="left"/>
        <w:rPr>
          <w:rFonts w:eastAsia="Times New Roman" w:cs="Times New Roman"/>
          <w:color w:val="000009"/>
          <w:sz w:val="22"/>
          <w:szCs w:val="22"/>
        </w:rPr>
      </w:pPr>
      <w:r>
        <w:rPr>
          <w:rFonts w:eastAsia="Times New Roman" w:cs="Times New Roman"/>
          <w:color w:val="000009"/>
          <w:sz w:val="22"/>
          <w:szCs w:val="22"/>
        </w:rPr>
        <w:tab/>
        <w:t>Technologies Used:  Lamp, Git, Sahi automation testing, Adobe photoshop, (Wordpress plugins: gravity forms, ACF(advanced custom fields), WooCommerce), paypal integration, stripe payment integration, mailchimp , newsletter creation (mailchimp), adestra.</w:t>
      </w:r>
    </w:p>
    <w:p>
      <w:pPr>
        <w:pStyle w:val="Normal"/>
        <w:spacing w:lineRule="exact" w:line="280" w:before="11" w:after="0"/>
        <w:jc w:val="left"/>
        <w:rPr>
          <w:sz w:val="28"/>
          <w:szCs w:val="28"/>
        </w:rPr>
      </w:pPr>
      <w:r>
        <w:rPr>
          <w:sz w:val="28"/>
          <w:szCs w:val="28"/>
        </w:rPr>
      </w:r>
    </w:p>
    <w:p>
      <w:pPr>
        <w:pStyle w:val="Normal"/>
        <w:ind w:left="424" w:right="3996" w:hanging="0"/>
        <w:jc w:val="center"/>
        <w:rPr>
          <w:rFonts w:eastAsia="Times New Roman" w:cs="Times New Roman"/>
          <w:color w:val="000009"/>
          <w:sz w:val="22"/>
          <w:szCs w:val="22"/>
        </w:rPr>
      </w:pPr>
      <w:r>
        <w:rPr>
          <w:rFonts w:eastAsia="Times New Roman" w:cs="Times New Roman"/>
          <w:color w:val="000009"/>
          <w:sz w:val="22"/>
          <w:szCs w:val="22"/>
        </w:rPr>
        <w:t xml:space="preserve">   </w:t>
      </w:r>
      <w:r>
        <w:rPr>
          <w:rFonts w:eastAsia="Times New Roman" w:cs="Times New Roman"/>
          <w:color w:val="000009"/>
          <w:sz w:val="22"/>
          <w:szCs w:val="22"/>
        </w:rPr>
        <w:t xml:space="preserve">8 months experience in </w:t>
      </w:r>
      <w:r>
        <w:rPr>
          <w:rFonts w:eastAsia="Times New Roman" w:cs="Times New Roman"/>
          <w:b/>
          <w:color w:val="000009"/>
          <w:sz w:val="22"/>
          <w:szCs w:val="22"/>
        </w:rPr>
        <w:t>RS –ebizsolutions</w:t>
      </w:r>
      <w:r>
        <w:rPr>
          <w:rFonts w:eastAsia="Times New Roman" w:cs="Times New Roman"/>
          <w:color w:val="000009"/>
          <w:sz w:val="22"/>
          <w:szCs w:val="22"/>
        </w:rPr>
        <w:t>, Nagpur.</w:t>
      </w:r>
    </w:p>
    <w:p>
      <w:pPr>
        <w:pStyle w:val="Normal"/>
        <w:spacing w:lineRule="exact" w:line="120" w:before="1" w:after="0"/>
        <w:jc w:val="left"/>
        <w:rPr>
          <w:sz w:val="13"/>
          <w:szCs w:val="13"/>
        </w:rPr>
      </w:pPr>
      <w:r>
        <w:rPr>
          <w:sz w:val="13"/>
          <w:szCs w:val="13"/>
        </w:rPr>
      </w:r>
    </w:p>
    <w:p>
      <w:pPr>
        <w:pStyle w:val="Normal"/>
        <w:spacing w:lineRule="exact" w:line="200"/>
        <w:jc w:val="left"/>
        <w:rPr>
          <w:sz w:val="20"/>
          <w:szCs w:val="20"/>
        </w:rPr>
      </w:pPr>
      <w:r>
        <w:rPr>
          <w:sz w:val="20"/>
          <w:szCs w:val="20"/>
        </w:rPr>
      </w:r>
    </w:p>
    <w:p>
      <w:pPr>
        <w:pStyle w:val="Normal"/>
        <w:ind w:left="820" w:right="0" w:hanging="0"/>
        <w:jc w:val="left"/>
        <w:rPr>
          <w:rFonts w:eastAsia="Times New Roman" w:cs="Times New Roman"/>
          <w:color w:val="000009"/>
          <w:sz w:val="22"/>
          <w:szCs w:val="22"/>
        </w:rPr>
      </w:pPr>
      <w:r>
        <w:rPr>
          <w:rFonts w:eastAsia="Times New Roman" w:cs="Times New Roman"/>
          <w:b/>
          <w:color w:val="000009"/>
          <w:sz w:val="22"/>
          <w:szCs w:val="22"/>
        </w:rPr>
        <w:t xml:space="preserve">Period: </w:t>
      </w:r>
      <w:r>
        <w:rPr>
          <w:rFonts w:eastAsia="Times New Roman" w:cs="Times New Roman"/>
          <w:color w:val="000009"/>
          <w:sz w:val="22"/>
          <w:szCs w:val="22"/>
        </w:rPr>
        <w:t>23 Jun 2013 – 21 Feb 2014</w:t>
      </w:r>
    </w:p>
    <w:p>
      <w:pPr>
        <w:pStyle w:val="Normal"/>
        <w:spacing w:before="37" w:after="0"/>
        <w:ind w:left="820" w:right="0" w:hanging="0"/>
        <w:jc w:val="left"/>
        <w:rPr>
          <w:rFonts w:eastAsia="Times New Roman" w:cs="Times New Roman"/>
          <w:color w:val="000009"/>
          <w:sz w:val="22"/>
          <w:szCs w:val="22"/>
        </w:rPr>
      </w:pPr>
      <w:r>
        <w:rPr>
          <w:rFonts w:eastAsia="Times New Roman" w:cs="Times New Roman"/>
          <w:b/>
          <w:color w:val="000009"/>
          <w:sz w:val="22"/>
          <w:szCs w:val="22"/>
        </w:rPr>
        <w:t>Responsibilities</w:t>
      </w:r>
      <w:r>
        <w:rPr>
          <w:rFonts w:eastAsia="Times New Roman" w:cs="Times New Roman"/>
          <w:color w:val="000009"/>
          <w:sz w:val="22"/>
          <w:szCs w:val="22"/>
        </w:rPr>
        <w:t>:-</w:t>
      </w:r>
    </w:p>
    <w:p>
      <w:pPr>
        <w:pStyle w:val="Normal"/>
        <w:spacing w:before="36" w:after="0"/>
        <w:ind w:left="1226" w:right="0" w:hanging="0"/>
        <w:jc w:val="left"/>
        <w:rPr>
          <w:rFonts w:eastAsia="Times New Roman" w:cs="Times New Roman"/>
          <w:color w:val="000009"/>
          <w:sz w:val="22"/>
          <w:szCs w:val="22"/>
        </w:rPr>
      </w:pPr>
      <w:r>
        <w:rPr>
          <w:rFonts w:eastAsia="Times New Roman" w:cs="Times New Roman"/>
          <w:color w:val="000009"/>
          <w:sz w:val="22"/>
          <w:szCs w:val="22"/>
        </w:rPr>
        <w:t xml:space="preserve">     </w:t>
      </w:r>
      <w:r>
        <w:rPr>
          <w:rFonts w:eastAsia="Times New Roman" w:cs="Times New Roman"/>
          <w:color w:val="000009"/>
          <w:sz w:val="22"/>
          <w:szCs w:val="22"/>
        </w:rPr>
        <w:t>Database Design and implementation.</w:t>
      </w:r>
    </w:p>
    <w:p>
      <w:pPr>
        <w:pStyle w:val="Normal"/>
        <w:spacing w:before="37" w:after="0"/>
        <w:ind w:left="1226" w:right="0" w:hanging="0"/>
        <w:jc w:val="left"/>
        <w:rPr>
          <w:rFonts w:eastAsia="Times New Roman" w:cs="Times New Roman"/>
          <w:color w:val="000009"/>
          <w:sz w:val="22"/>
          <w:szCs w:val="22"/>
        </w:rPr>
      </w:pPr>
      <w:r>
        <w:rPr>
          <w:rFonts w:eastAsia="Times New Roman" w:cs="Times New Roman"/>
          <w:color w:val="000009"/>
          <w:sz w:val="22"/>
          <w:szCs w:val="22"/>
        </w:rPr>
        <w:t xml:space="preserve">     </w:t>
      </w:r>
      <w:r>
        <w:rPr>
          <w:rFonts w:eastAsia="Times New Roman" w:cs="Times New Roman"/>
          <w:color w:val="000009"/>
          <w:sz w:val="22"/>
          <w:szCs w:val="22"/>
        </w:rPr>
        <w:t>GUI design and Functionality Design.</w:t>
      </w:r>
    </w:p>
    <w:p>
      <w:pPr>
        <w:pStyle w:val="Normal"/>
        <w:spacing w:before="37" w:after="0"/>
        <w:ind w:left="1226" w:right="0" w:hanging="0"/>
        <w:jc w:val="left"/>
        <w:rPr>
          <w:rFonts w:eastAsia="Times New Roman" w:cs="Times New Roman"/>
          <w:color w:val="000009"/>
          <w:sz w:val="22"/>
          <w:szCs w:val="22"/>
        </w:rPr>
      </w:pPr>
      <w:r>
        <w:rPr>
          <w:rFonts w:eastAsia="Times New Roman" w:cs="Times New Roman"/>
          <w:color w:val="000009"/>
          <w:sz w:val="22"/>
          <w:szCs w:val="22"/>
        </w:rPr>
        <w:t xml:space="preserve">     </w:t>
      </w:r>
      <w:r>
        <w:rPr>
          <w:rFonts w:eastAsia="Times New Roman" w:cs="Times New Roman"/>
          <w:color w:val="000009"/>
          <w:sz w:val="22"/>
          <w:szCs w:val="22"/>
        </w:rPr>
        <w:t>Technologies Used: Wamp.</w:t>
      </w:r>
    </w:p>
    <w:p>
      <w:pPr>
        <w:pStyle w:val="Normal"/>
        <w:spacing w:lineRule="exact" w:line="120" w:before="9" w:after="0"/>
        <w:jc w:val="left"/>
        <w:rPr>
          <w:sz w:val="12"/>
          <w:szCs w:val="12"/>
        </w:rPr>
      </w:pPr>
      <w:r>
        <w:rPr>
          <w:sz w:val="12"/>
          <w:szCs w:val="12"/>
        </w:rPr>
      </w:r>
    </w:p>
    <w:p>
      <w:pPr>
        <w:pStyle w:val="Normal"/>
        <w:spacing w:lineRule="exact" w:line="200"/>
        <w:jc w:val="left"/>
        <w:rPr>
          <w:sz w:val="20"/>
          <w:szCs w:val="20"/>
        </w:rPr>
      </w:pPr>
      <w:r>
        <w:rPr>
          <w:sz w:val="20"/>
          <w:szCs w:val="20"/>
        </w:rPr>
      </w:r>
    </w:p>
    <w:p>
      <w:pPr>
        <w:pStyle w:val="Normal"/>
        <w:ind w:left="460" w:right="0" w:hanging="0"/>
        <w:jc w:val="left"/>
        <w:rPr>
          <w:rFonts w:eastAsia="Times New Roman" w:cs="Times New Roman"/>
          <w:color w:val="000009"/>
          <w:sz w:val="22"/>
          <w:szCs w:val="22"/>
        </w:rPr>
      </w:pPr>
      <w:r>
        <w:rPr>
          <w:rFonts w:eastAsia="Times New Roman" w:cs="Times New Roman"/>
          <w:color w:val="000009"/>
          <w:sz w:val="22"/>
          <w:szCs w:val="22"/>
        </w:rPr>
        <w:t xml:space="preserve">   </w:t>
      </w:r>
      <w:r>
        <w:rPr>
          <w:rFonts w:eastAsia="Times New Roman" w:cs="Times New Roman"/>
          <w:color w:val="000009"/>
          <w:sz w:val="22"/>
          <w:szCs w:val="22"/>
        </w:rPr>
        <w:t>7 days training/internship in HCL Infosystems ltd. Nagpur.</w:t>
      </w:r>
    </w:p>
    <w:p>
      <w:pPr>
        <w:pStyle w:val="Normal"/>
        <w:spacing w:lineRule="exact" w:line="240" w:before="37" w:after="0"/>
        <w:ind w:left="820" w:right="0" w:hanging="0"/>
        <w:jc w:val="left"/>
        <w:rPr>
          <w:rFonts w:eastAsia="Times New Roman" w:cs="Times New Roman"/>
          <w:color w:val="000009"/>
          <w:sz w:val="22"/>
          <w:szCs w:val="22"/>
        </w:rPr>
      </w:pPr>
      <w:r>
        <w:rPr>
          <w:rFonts w:eastAsia="Times New Roman" w:cs="Times New Roman"/>
          <w:b/>
          <w:color w:val="000009"/>
          <w:sz w:val="22"/>
          <w:szCs w:val="22"/>
        </w:rPr>
        <w:t>Responsibilities</w:t>
      </w:r>
      <w:r>
        <w:rPr>
          <w:rFonts w:eastAsia="Times New Roman" w:cs="Times New Roman"/>
          <w:color w:val="000009"/>
          <w:sz w:val="22"/>
          <w:szCs w:val="22"/>
        </w:rPr>
        <w:t>:- Repairing mouse, keyboard.</w:t>
      </w:r>
    </w:p>
    <w:p>
      <w:pPr>
        <w:pStyle w:val="Normal"/>
        <w:spacing w:lineRule="exact" w:line="100" w:before="9" w:after="0"/>
        <w:jc w:val="left"/>
        <w:rPr>
          <w:sz w:val="10"/>
          <w:szCs w:val="10"/>
        </w:rPr>
      </w:pPr>
      <w:r>
        <w:rPr>
          <w:sz w:val="10"/>
          <w:szCs w:val="10"/>
        </w:rPr>
      </w:r>
    </w:p>
    <w:p>
      <w:pPr>
        <w:pStyle w:val="Normal"/>
        <w:spacing w:lineRule="exact" w:line="200"/>
        <w:jc w:val="left"/>
        <w:rPr>
          <w:sz w:val="20"/>
          <w:szCs w:val="20"/>
        </w:rPr>
      </w:pPr>
      <w:r>
        <w:rPr>
          <w:sz w:val="20"/>
          <w:szCs w:val="20"/>
        </w:rPr>
      </w:r>
    </w:p>
    <w:p>
      <w:pPr>
        <w:pStyle w:val="Normal"/>
        <w:spacing w:before="29" w:after="0"/>
        <w:ind w:left="100" w:right="0" w:hanging="0"/>
        <w:jc w:val="left"/>
        <w:rPr>
          <w:rFonts w:eastAsia="Times New Roman" w:cs="Times New Roman"/>
          <w:b/>
          <w:color w:val="000009"/>
          <w:sz w:val="24"/>
          <w:szCs w:val="24"/>
        </w:rPr>
      </w:pPr>
      <w:r>
        <w:rPr>
          <w:rFonts w:eastAsia="Times New Roman" w:cs="Times New Roman"/>
          <w:b/>
          <w:color w:val="000009"/>
          <w:sz w:val="24"/>
          <w:szCs w:val="24"/>
        </w:rPr>
        <w:t>Project Profile:</w:t>
      </w:r>
    </w:p>
    <w:p>
      <w:pPr>
        <w:pStyle w:val="Normal"/>
        <w:spacing w:lineRule="exact" w:line="160" w:before="3" w:after="0"/>
        <w:jc w:val="left"/>
        <w:rPr>
          <w:sz w:val="17"/>
          <w:szCs w:val="17"/>
        </w:rPr>
      </w:pPr>
      <w:r>
        <w:rPr>
          <w:sz w:val="17"/>
          <w:szCs w:val="17"/>
        </w:rPr>
      </w:r>
    </w:p>
    <w:p>
      <w:pPr>
        <w:pStyle w:val="Normal"/>
        <w:ind w:left="100" w:right="0" w:hanging="0"/>
        <w:jc w:val="left"/>
        <w:rPr>
          <w:rFonts w:eastAsia="Times New Roman" w:cs="Times New Roman"/>
          <w:b/>
          <w:color w:val="000009"/>
          <w:sz w:val="24"/>
          <w:szCs w:val="24"/>
          <w:u w:val="thick" w:color="000009"/>
        </w:rPr>
      </w:pPr>
      <w:r>
        <w:rPr>
          <w:rFonts w:eastAsia="Times New Roman" w:cs="Times New Roman"/>
          <w:b/>
          <w:color w:val="000009"/>
          <w:sz w:val="24"/>
          <w:szCs w:val="24"/>
          <w:u w:val="thick" w:color="000009"/>
        </w:rPr>
        <w:t>Project :</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b/>
          <w:i/>
          <w:color w:val="000009"/>
          <w:sz w:val="22"/>
          <w:szCs w:val="22"/>
        </w:rPr>
        <w:t xml:space="preserve">Title                    </w:t>
      </w:r>
      <w:r>
        <w:rPr>
          <w:rFonts w:eastAsia="Times New Roman" w:cs="Times New Roman"/>
          <w:color w:val="000009"/>
          <w:sz w:val="22"/>
          <w:szCs w:val="22"/>
        </w:rPr>
        <w:t>:  Shdlr</w:t>
      </w:r>
    </w:p>
    <w:p>
      <w:pPr>
        <w:pStyle w:val="Normal"/>
        <w:spacing w:before="1" w:after="0"/>
        <w:ind w:left="100" w:right="0" w:hanging="0"/>
        <w:jc w:val="left"/>
        <w:rPr>
          <w:rFonts w:eastAsia="Times New Roman" w:cs="Times New Roman"/>
          <w:color w:val="000009"/>
          <w:sz w:val="22"/>
          <w:szCs w:val="22"/>
        </w:rPr>
      </w:pPr>
      <w:r>
        <w:rPr>
          <w:rFonts w:eastAsia="Times New Roman" w:cs="Times New Roman"/>
          <w:b/>
          <w:color w:val="000009"/>
          <w:sz w:val="22"/>
          <w:szCs w:val="22"/>
        </w:rPr>
        <w:t>Project Technologies</w:t>
      </w:r>
      <w:r>
        <w:rPr>
          <w:rFonts w:eastAsia="Times New Roman" w:cs="Times New Roman"/>
          <w:color w:val="000009"/>
          <w:sz w:val="22"/>
          <w:szCs w:val="22"/>
        </w:rPr>
        <w:t>: LAMP, MYSQL, PHP, Cakephp 2, ajax, javascript, jquery, highcharts, html, css.</w:t>
      </w:r>
    </w:p>
    <w:p>
      <w:pPr>
        <w:pStyle w:val="Normal"/>
        <w:spacing w:lineRule="exact" w:line="240" w:before="3" w:after="0"/>
        <w:ind w:left="100" w:right="396" w:hanging="0"/>
        <w:jc w:val="left"/>
        <w:rPr>
          <w:rFonts w:eastAsia="Times New Roman" w:cs="Times New Roman"/>
          <w:color w:val="000009"/>
          <w:sz w:val="22"/>
          <w:szCs w:val="22"/>
        </w:rPr>
      </w:pPr>
      <w:r>
        <w:rPr>
          <w:rFonts w:eastAsia="Times New Roman" w:cs="Times New Roman"/>
          <w:b/>
          <w:color w:val="000009"/>
          <w:sz w:val="22"/>
          <w:szCs w:val="22"/>
        </w:rPr>
        <w:t xml:space="preserve">Description      </w:t>
      </w:r>
      <w:r>
        <w:rPr>
          <w:rFonts w:eastAsia="Times New Roman" w:cs="Times New Roman"/>
          <w:color w:val="000009"/>
          <w:sz w:val="22"/>
          <w:szCs w:val="22"/>
        </w:rPr>
        <w:t>:    Simple to use online conference and event schedule creator software and app. Worked on different modules  related to conference, publish setting, admin section highchart section,</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color w:val="000009"/>
          <w:sz w:val="22"/>
          <w:szCs w:val="22"/>
        </w:rPr>
        <w:t>Front end conference schedule view section, attendee section.</w:t>
      </w:r>
    </w:p>
    <w:p>
      <w:pPr>
        <w:pStyle w:val="Normal"/>
        <w:spacing w:lineRule="exact" w:line="240" w:before="16" w:after="0"/>
        <w:jc w:val="left"/>
        <w:rPr>
          <w:sz w:val="24"/>
          <w:szCs w:val="24"/>
        </w:rPr>
      </w:pPr>
      <w:r>
        <w:rPr>
          <w:sz w:val="24"/>
          <w:szCs w:val="24"/>
        </w:rPr>
      </w:r>
    </w:p>
    <w:p>
      <w:pPr>
        <w:pStyle w:val="Normal"/>
        <w:ind w:left="100" w:right="0" w:hanging="0"/>
        <w:jc w:val="left"/>
        <w:rPr>
          <w:rFonts w:eastAsia="Times New Roman" w:cs="Times New Roman"/>
          <w:b/>
          <w:color w:val="000009"/>
          <w:sz w:val="24"/>
          <w:szCs w:val="24"/>
          <w:u w:val="thick" w:color="000009"/>
        </w:rPr>
      </w:pPr>
      <w:r>
        <w:rPr>
          <w:rFonts w:eastAsia="Times New Roman" w:cs="Times New Roman"/>
          <w:b/>
          <w:color w:val="000009"/>
          <w:sz w:val="24"/>
          <w:szCs w:val="24"/>
          <w:u w:val="thick" w:color="000009"/>
        </w:rPr>
        <w:t>Project :</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b/>
          <w:i/>
          <w:color w:val="000009"/>
          <w:sz w:val="22"/>
          <w:szCs w:val="22"/>
        </w:rPr>
        <w:t xml:space="preserve">Title                    </w:t>
      </w:r>
      <w:r>
        <w:rPr>
          <w:rFonts w:eastAsia="Times New Roman" w:cs="Times New Roman"/>
          <w:color w:val="000009"/>
          <w:sz w:val="22"/>
          <w:szCs w:val="22"/>
        </w:rPr>
        <w:t>:   Ornithology</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b/>
          <w:color w:val="000009"/>
          <w:sz w:val="22"/>
          <w:szCs w:val="22"/>
        </w:rPr>
        <w:t>Project Technologies</w:t>
      </w:r>
      <w:r>
        <w:rPr>
          <w:rFonts w:eastAsia="Times New Roman" w:cs="Times New Roman"/>
          <w:color w:val="000009"/>
          <w:sz w:val="22"/>
          <w:szCs w:val="22"/>
        </w:rPr>
        <w:t>: LAMP, MYSQL, PHP, Cakephp 2, javascript, jquery, html, css(bootstrap).</w:t>
      </w:r>
    </w:p>
    <w:p>
      <w:pPr>
        <w:pStyle w:val="Normal"/>
        <w:spacing w:lineRule="exact" w:line="240" w:before="1" w:after="0"/>
        <w:ind w:left="100" w:right="242" w:hanging="0"/>
        <w:jc w:val="left"/>
        <w:rPr>
          <w:rFonts w:eastAsia="Times New Roman" w:cs="Times New Roman"/>
          <w:color w:val="000009"/>
          <w:sz w:val="22"/>
          <w:szCs w:val="22"/>
        </w:rPr>
      </w:pPr>
      <w:r>
        <w:rPr>
          <w:rFonts w:eastAsia="Times New Roman" w:cs="Times New Roman"/>
          <w:b/>
          <w:color w:val="000009"/>
          <w:sz w:val="22"/>
          <w:szCs w:val="22"/>
        </w:rPr>
        <w:t xml:space="preserve">Description      </w:t>
      </w:r>
      <w:r>
        <w:rPr>
          <w:rFonts w:eastAsia="Times New Roman" w:cs="Times New Roman"/>
          <w:color w:val="000009"/>
          <w:sz w:val="22"/>
          <w:szCs w:val="22"/>
        </w:rPr>
        <w:t>:  Bibliography to record all that has been published on the birds. Worked on Search section to get result from the recorded publication details with import xml facility to add records, static</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color w:val="000009"/>
          <w:sz w:val="22"/>
          <w:szCs w:val="22"/>
        </w:rPr>
        <w:t>page generation system using tinymce to create static pages.</w:t>
      </w:r>
    </w:p>
    <w:p>
      <w:pPr>
        <w:pStyle w:val="Normal"/>
        <w:spacing w:lineRule="exact" w:line="240" w:before="17" w:after="0"/>
        <w:jc w:val="left"/>
        <w:rPr>
          <w:sz w:val="24"/>
          <w:szCs w:val="24"/>
        </w:rPr>
      </w:pPr>
      <w:r>
        <w:rPr>
          <w:sz w:val="24"/>
          <w:szCs w:val="24"/>
        </w:rPr>
      </w:r>
    </w:p>
    <w:p>
      <w:pPr>
        <w:pStyle w:val="Normal"/>
        <w:ind w:left="100" w:right="0" w:hanging="0"/>
        <w:jc w:val="left"/>
        <w:rPr>
          <w:rFonts w:eastAsia="Times New Roman" w:cs="Times New Roman"/>
          <w:b/>
          <w:color w:val="000009"/>
          <w:sz w:val="24"/>
          <w:szCs w:val="24"/>
          <w:u w:val="thick" w:color="000009"/>
        </w:rPr>
      </w:pPr>
      <w:r>
        <w:rPr>
          <w:rFonts w:eastAsia="Times New Roman" w:cs="Times New Roman"/>
          <w:b/>
          <w:color w:val="000009"/>
          <w:sz w:val="24"/>
          <w:szCs w:val="24"/>
          <w:u w:val="thick" w:color="000009"/>
        </w:rPr>
        <w:t>Project :</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b/>
          <w:i/>
          <w:color w:val="000009"/>
          <w:sz w:val="22"/>
          <w:szCs w:val="22"/>
        </w:rPr>
        <w:t xml:space="preserve">Title                    </w:t>
      </w:r>
      <w:r>
        <w:rPr>
          <w:rFonts w:eastAsia="Times New Roman" w:cs="Times New Roman"/>
          <w:color w:val="000009"/>
          <w:sz w:val="22"/>
          <w:szCs w:val="22"/>
        </w:rPr>
        <w:t>:  Zmember</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b/>
          <w:color w:val="000009"/>
          <w:sz w:val="22"/>
          <w:szCs w:val="22"/>
        </w:rPr>
        <w:t xml:space="preserve">Project  Technologies </w:t>
      </w:r>
      <w:r>
        <w:rPr>
          <w:rFonts w:eastAsia="Times New Roman" w:cs="Times New Roman"/>
          <w:color w:val="000009"/>
          <w:sz w:val="22"/>
          <w:szCs w:val="22"/>
        </w:rPr>
        <w:t>: LAMP, MYSQL, PHP, cakephp, wordpress, ajax, javascript, jquery, html, css</w:t>
      </w:r>
    </w:p>
    <w:p>
      <w:pPr>
        <w:pStyle w:val="Normal"/>
        <w:spacing w:before="1" w:after="0"/>
        <w:ind w:left="100" w:right="0" w:hanging="0"/>
        <w:jc w:val="left"/>
        <w:rPr>
          <w:rFonts w:eastAsia="Times New Roman" w:cs="Times New Roman"/>
          <w:color w:val="000009"/>
          <w:sz w:val="22"/>
          <w:szCs w:val="22"/>
        </w:rPr>
      </w:pPr>
      <w:r>
        <w:rPr>
          <w:rFonts w:eastAsia="Times New Roman" w:cs="Times New Roman"/>
          <w:color w:val="000009"/>
          <w:sz w:val="22"/>
          <w:szCs w:val="22"/>
        </w:rPr>
        <w:t>(bootstrap), adestra.</w:t>
      </w:r>
    </w:p>
    <w:p>
      <w:pPr>
        <w:pStyle w:val="Normal"/>
        <w:spacing w:lineRule="exact" w:line="240" w:before="1" w:after="0"/>
        <w:ind w:left="100" w:right="189" w:hanging="0"/>
        <w:jc w:val="left"/>
        <w:rPr>
          <w:rFonts w:eastAsia="Times New Roman" w:cs="Times New Roman"/>
          <w:color w:val="000009"/>
          <w:sz w:val="22"/>
          <w:szCs w:val="22"/>
        </w:rPr>
      </w:pPr>
      <w:r>
        <w:rPr>
          <w:rFonts w:eastAsia="Times New Roman" w:cs="Times New Roman"/>
          <w:b/>
          <w:color w:val="000009"/>
          <w:sz w:val="22"/>
          <w:szCs w:val="22"/>
        </w:rPr>
        <w:t xml:space="preserve">Description      </w:t>
      </w:r>
      <w:r>
        <w:rPr>
          <w:rFonts w:eastAsia="Times New Roman" w:cs="Times New Roman"/>
          <w:color w:val="000009"/>
          <w:sz w:val="22"/>
          <w:szCs w:val="22"/>
        </w:rPr>
        <w:t>:    Worked on magazine subscription section, that manages different subscription types for different magazine and renewal of those subscriptions, access permissions of different subscription</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color w:val="000009"/>
          <w:sz w:val="22"/>
          <w:szCs w:val="22"/>
        </w:rPr>
        <w:t>types (free, paid , paid for digital) for accessing digital content from cms after login. Adestra newsletter</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color w:val="000009"/>
          <w:sz w:val="22"/>
          <w:szCs w:val="22"/>
        </w:rPr>
        <w:t>integration.</w:t>
      </w:r>
    </w:p>
    <w:p>
      <w:pPr>
        <w:pStyle w:val="Normal"/>
        <w:spacing w:before="77" w:after="0"/>
        <w:ind w:left="100" w:right="0" w:hanging="0"/>
        <w:jc w:val="left"/>
        <w:rPr>
          <w:rFonts w:eastAsia="Times New Roman" w:cs="Times New Roman"/>
          <w:b/>
          <w:color w:val="000009"/>
          <w:sz w:val="24"/>
          <w:szCs w:val="24"/>
          <w:u w:val="thick" w:color="000009"/>
        </w:rPr>
      </w:pPr>
      <w:r>
        <w:rPr>
          <w:rFonts w:eastAsia="Times New Roman" w:cs="Times New Roman"/>
          <w:b/>
          <w:color w:val="000009"/>
          <w:sz w:val="24"/>
          <w:szCs w:val="24"/>
          <w:u w:val="thick" w:color="000009"/>
        </w:rPr>
        <w:t>Project :</w:t>
        <w:pict>
          <v:group id="shape_0" style="position:absolute;margin-left:70.6pt;margin-top:596.15pt;width:479.4pt;height:16.2pt" coordorigin="1412,11923" coordsize="9588,324">
            <v:shape id="shape_0" coordsize="9590,317" path="m0,316l9589,316l9589,0l0,0l0,316e" fillcolor="#e4e4e4" stroked="f" style="position:absolute;left:1412;top:11923;width:9588;height:315;mso-position-horizontal-relative:page">
              <v:wrap v:type="none"/>
              <v:fill type="solid" color2="#1b1b1b" detectmouseclick="t"/>
              <v:stroke color="#3465a4" joinstyle="round" endcap="flat"/>
            </v:shape>
            <v:line id="shape_0" from="1412,12247" to="11000,12247" stroked="t" style="position:absolute;mso-position-horizontal-relative:page">
              <v:stroke color="#000009" weight="10080" joinstyle="round" endcap="flat"/>
              <v:fill on="false" detectmouseclick="t"/>
            </v:line>
          </v:group>
        </w:pic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b/>
          <w:i/>
          <w:color w:val="000009"/>
          <w:sz w:val="22"/>
          <w:szCs w:val="22"/>
        </w:rPr>
        <w:t xml:space="preserve">Title                    </w:t>
      </w:r>
      <w:r>
        <w:rPr>
          <w:rFonts w:eastAsia="Times New Roman" w:cs="Times New Roman"/>
          <w:color w:val="000009"/>
          <w:sz w:val="22"/>
          <w:szCs w:val="22"/>
        </w:rPr>
        <w:t>:  Speak your silence.</w:t>
      </w:r>
    </w:p>
    <w:p>
      <w:pPr>
        <w:pStyle w:val="Normal"/>
        <w:spacing w:lineRule="exact" w:line="240" w:before="1" w:after="0"/>
        <w:ind w:left="100" w:right="1031" w:hanging="0"/>
        <w:jc w:val="left"/>
        <w:rPr>
          <w:rFonts w:eastAsia="Times New Roman" w:cs="Times New Roman"/>
          <w:color w:val="000009"/>
          <w:sz w:val="22"/>
          <w:szCs w:val="22"/>
        </w:rPr>
      </w:pPr>
      <w:r>
        <w:rPr>
          <w:rFonts w:eastAsia="Times New Roman" w:cs="Times New Roman"/>
          <w:b/>
          <w:color w:val="000009"/>
          <w:sz w:val="22"/>
          <w:szCs w:val="22"/>
        </w:rPr>
        <w:t xml:space="preserve">Project  Technologies </w:t>
      </w:r>
      <w:r>
        <w:rPr>
          <w:rFonts w:eastAsia="Times New Roman" w:cs="Times New Roman"/>
          <w:color w:val="000009"/>
          <w:sz w:val="22"/>
          <w:szCs w:val="22"/>
        </w:rPr>
        <w:t>: LAMP, MYSQL, PHP, Wordpress, ajax, javascript, jquery,  html, css, mailchimp, gravity forms plugin, acf plugin</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b/>
          <w:color w:val="000009"/>
          <w:sz w:val="22"/>
          <w:szCs w:val="22"/>
        </w:rPr>
        <w:t xml:space="preserve">Description      </w:t>
      </w:r>
      <w:r>
        <w:rPr>
          <w:rFonts w:eastAsia="Times New Roman" w:cs="Times New Roman"/>
          <w:color w:val="000009"/>
          <w:sz w:val="22"/>
          <w:szCs w:val="22"/>
        </w:rPr>
        <w:t>:   One page wordpress theme with donation and purchase section. Worked on donation</w:t>
      </w:r>
    </w:p>
    <w:p>
      <w:pPr>
        <w:pStyle w:val="Normal"/>
        <w:spacing w:before="1" w:after="0"/>
        <w:ind w:left="100" w:right="0" w:hanging="0"/>
        <w:jc w:val="left"/>
        <w:rPr>
          <w:rFonts w:eastAsia="Times New Roman" w:cs="Times New Roman"/>
          <w:color w:val="000009"/>
          <w:sz w:val="22"/>
          <w:szCs w:val="22"/>
        </w:rPr>
      </w:pPr>
      <w:r>
        <w:rPr>
          <w:rFonts w:eastAsia="Times New Roman" w:cs="Times New Roman"/>
          <w:color w:val="000009"/>
          <w:sz w:val="22"/>
          <w:szCs w:val="22"/>
        </w:rPr>
        <w:t>and purchase section using gravity forms, stripe integration.</w:t>
      </w:r>
    </w:p>
    <w:p>
      <w:pPr>
        <w:pStyle w:val="Normal"/>
        <w:spacing w:lineRule="exact" w:line="240" w:before="14" w:after="0"/>
        <w:jc w:val="left"/>
        <w:rPr>
          <w:sz w:val="24"/>
          <w:szCs w:val="24"/>
        </w:rPr>
      </w:pPr>
      <w:r>
        <w:rPr>
          <w:sz w:val="24"/>
          <w:szCs w:val="24"/>
        </w:rPr>
      </w:r>
    </w:p>
    <w:p>
      <w:pPr>
        <w:pStyle w:val="Normal"/>
        <w:ind w:left="100" w:right="0" w:hanging="0"/>
        <w:jc w:val="left"/>
        <w:rPr>
          <w:rFonts w:eastAsia="Times New Roman" w:cs="Times New Roman"/>
          <w:b/>
          <w:color w:val="000009"/>
          <w:sz w:val="24"/>
          <w:szCs w:val="24"/>
          <w:u w:val="thick" w:color="000009"/>
        </w:rPr>
      </w:pPr>
      <w:r>
        <w:rPr>
          <w:rFonts w:eastAsia="Times New Roman" w:cs="Times New Roman"/>
          <w:b/>
          <w:color w:val="000009"/>
          <w:sz w:val="24"/>
          <w:szCs w:val="24"/>
          <w:u w:val="thick" w:color="000009"/>
        </w:rPr>
        <w:t>Project :</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b/>
          <w:i/>
          <w:color w:val="000009"/>
          <w:sz w:val="22"/>
          <w:szCs w:val="22"/>
        </w:rPr>
        <w:t xml:space="preserve">Title                    </w:t>
      </w:r>
      <w:r>
        <w:rPr>
          <w:rFonts w:eastAsia="Times New Roman" w:cs="Times New Roman"/>
          <w:color w:val="000009"/>
          <w:sz w:val="22"/>
          <w:szCs w:val="22"/>
        </w:rPr>
        <w:t>:   Ara collective</w:t>
      </w:r>
    </w:p>
    <w:p>
      <w:pPr>
        <w:pStyle w:val="Normal"/>
        <w:spacing w:before="1" w:after="0"/>
        <w:ind w:left="100" w:right="207" w:hanging="0"/>
        <w:jc w:val="left"/>
        <w:rPr>
          <w:rFonts w:eastAsia="Times New Roman" w:cs="Times New Roman"/>
          <w:color w:val="000009"/>
          <w:sz w:val="22"/>
          <w:szCs w:val="22"/>
        </w:rPr>
      </w:pPr>
      <w:r>
        <w:rPr>
          <w:rFonts w:eastAsia="Times New Roman" w:cs="Times New Roman"/>
          <w:b/>
          <w:color w:val="000009"/>
          <w:sz w:val="22"/>
          <w:szCs w:val="22"/>
        </w:rPr>
        <w:t xml:space="preserve">Project  Technologies </w:t>
      </w:r>
      <w:r>
        <w:rPr>
          <w:rFonts w:eastAsia="Times New Roman" w:cs="Times New Roman"/>
          <w:color w:val="000009"/>
          <w:sz w:val="22"/>
          <w:szCs w:val="22"/>
        </w:rPr>
        <w:t xml:space="preserve">: LAMP, MYSQL, PHP, Wordpress, ajax, javascript, jquery, html,  css. </w:t>
      </w:r>
      <w:r>
        <w:rPr>
          <w:rFonts w:eastAsia="Times New Roman" w:cs="Times New Roman"/>
          <w:b/>
          <w:color w:val="000009"/>
          <w:sz w:val="22"/>
          <w:szCs w:val="22"/>
        </w:rPr>
        <w:t xml:space="preserve">Description      </w:t>
      </w:r>
      <w:r>
        <w:rPr>
          <w:rFonts w:eastAsia="Times New Roman" w:cs="Times New Roman"/>
          <w:color w:val="000009"/>
          <w:sz w:val="22"/>
          <w:szCs w:val="22"/>
        </w:rPr>
        <w:t>:   Worked on Blog and shopping site where multiple groups will have their own page to display their details and products, their own products will be linked from shop to their blog page.</w:t>
      </w:r>
    </w:p>
    <w:p>
      <w:pPr>
        <w:pStyle w:val="Normal"/>
        <w:spacing w:lineRule="exact" w:line="240" w:before="14" w:after="0"/>
        <w:jc w:val="left"/>
        <w:rPr>
          <w:sz w:val="24"/>
          <w:szCs w:val="24"/>
        </w:rPr>
      </w:pPr>
      <w:r>
        <w:rPr>
          <w:sz w:val="24"/>
          <w:szCs w:val="24"/>
        </w:rPr>
      </w:r>
    </w:p>
    <w:p>
      <w:pPr>
        <w:pStyle w:val="Normal"/>
        <w:ind w:left="100" w:right="0" w:hanging="0"/>
        <w:jc w:val="left"/>
        <w:rPr>
          <w:rFonts w:eastAsia="Times New Roman" w:cs="Times New Roman"/>
          <w:b/>
          <w:color w:val="000009"/>
          <w:sz w:val="24"/>
          <w:szCs w:val="24"/>
          <w:u w:val="thick" w:color="000009"/>
        </w:rPr>
      </w:pPr>
      <w:r>
        <w:rPr>
          <w:rFonts w:eastAsia="Times New Roman" w:cs="Times New Roman"/>
          <w:b/>
          <w:color w:val="000009"/>
          <w:sz w:val="24"/>
          <w:szCs w:val="24"/>
          <w:u w:val="thick" w:color="000009"/>
        </w:rPr>
        <w:t>Project :</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b/>
          <w:i/>
          <w:color w:val="000009"/>
          <w:sz w:val="22"/>
          <w:szCs w:val="22"/>
        </w:rPr>
        <w:t xml:space="preserve">Title                    </w:t>
      </w:r>
      <w:r>
        <w:rPr>
          <w:rFonts w:eastAsia="Times New Roman" w:cs="Times New Roman"/>
          <w:color w:val="000009"/>
          <w:sz w:val="22"/>
          <w:szCs w:val="22"/>
        </w:rPr>
        <w:t>:  BLVR</w:t>
      </w:r>
    </w:p>
    <w:p>
      <w:pPr>
        <w:pStyle w:val="Normal"/>
        <w:spacing w:lineRule="exact" w:line="240" w:before="5" w:after="0"/>
        <w:ind w:left="100" w:right="148" w:hanging="0"/>
        <w:jc w:val="left"/>
        <w:rPr>
          <w:rFonts w:eastAsia="Times New Roman" w:cs="Times New Roman"/>
          <w:color w:val="000009"/>
          <w:sz w:val="22"/>
          <w:szCs w:val="22"/>
        </w:rPr>
      </w:pPr>
      <w:r>
        <w:rPr>
          <w:rFonts w:eastAsia="Times New Roman" w:cs="Times New Roman"/>
          <w:b/>
          <w:color w:val="000009"/>
          <w:sz w:val="22"/>
          <w:szCs w:val="22"/>
        </w:rPr>
        <w:t>Project Technologies</w:t>
      </w:r>
      <w:r>
        <w:rPr>
          <w:rFonts w:eastAsia="Times New Roman" w:cs="Times New Roman"/>
          <w:color w:val="000009"/>
          <w:sz w:val="22"/>
          <w:szCs w:val="22"/>
        </w:rPr>
        <w:t>: LAMP, MYSQL, PHP, Wordpress, ajax, javascript, jquery,  html, css, mailchimp inegration, ACF</w:t>
      </w:r>
    </w:p>
    <w:p>
      <w:pPr>
        <w:pStyle w:val="Normal"/>
        <w:spacing w:lineRule="exact" w:line="240" w:before="2" w:after="0"/>
        <w:ind w:left="100" w:right="441" w:hanging="0"/>
        <w:jc w:val="left"/>
        <w:rPr>
          <w:rFonts w:eastAsia="Times New Roman" w:cs="Times New Roman"/>
          <w:color w:val="000009"/>
          <w:sz w:val="22"/>
          <w:szCs w:val="22"/>
        </w:rPr>
      </w:pPr>
      <w:r>
        <w:rPr>
          <w:rFonts w:eastAsia="Times New Roman" w:cs="Times New Roman"/>
          <w:b/>
          <w:color w:val="000009"/>
          <w:sz w:val="22"/>
          <w:szCs w:val="22"/>
        </w:rPr>
        <w:t xml:space="preserve">Description      </w:t>
      </w:r>
      <w:r>
        <w:rPr>
          <w:rFonts w:eastAsia="Times New Roman" w:cs="Times New Roman"/>
          <w:color w:val="000009"/>
          <w:sz w:val="22"/>
          <w:szCs w:val="22"/>
        </w:rPr>
        <w:t>:   Blog site, with ecommerce shopping implemented with woocommerce. Worked on blog section, woocommerce shop section.</w:t>
      </w:r>
    </w:p>
    <w:p>
      <w:pPr>
        <w:pStyle w:val="Normal"/>
        <w:spacing w:lineRule="exact" w:line="240" w:before="14" w:after="0"/>
        <w:jc w:val="left"/>
        <w:rPr>
          <w:sz w:val="24"/>
          <w:szCs w:val="24"/>
        </w:rPr>
      </w:pPr>
      <w:r>
        <w:rPr>
          <w:sz w:val="24"/>
          <w:szCs w:val="24"/>
        </w:rPr>
      </w:r>
    </w:p>
    <w:p>
      <w:pPr>
        <w:pStyle w:val="Normal"/>
        <w:ind w:left="100" w:right="0" w:hanging="0"/>
        <w:jc w:val="left"/>
        <w:rPr>
          <w:rFonts w:eastAsia="Times New Roman" w:cs="Times New Roman"/>
          <w:b/>
          <w:color w:val="000009"/>
          <w:sz w:val="24"/>
          <w:szCs w:val="24"/>
          <w:u w:val="thick" w:color="000009"/>
        </w:rPr>
      </w:pPr>
      <w:r>
        <w:rPr>
          <w:rFonts w:eastAsia="Times New Roman" w:cs="Times New Roman"/>
          <w:b/>
          <w:color w:val="000009"/>
          <w:sz w:val="24"/>
          <w:szCs w:val="24"/>
          <w:u w:val="thick" w:color="000009"/>
        </w:rPr>
        <w:t>Project :</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b/>
          <w:i/>
          <w:color w:val="000009"/>
          <w:sz w:val="22"/>
          <w:szCs w:val="22"/>
        </w:rPr>
        <w:t xml:space="preserve">Title                    </w:t>
      </w:r>
      <w:r>
        <w:rPr>
          <w:rFonts w:eastAsia="Times New Roman" w:cs="Times New Roman"/>
          <w:color w:val="000009"/>
          <w:sz w:val="22"/>
          <w:szCs w:val="22"/>
        </w:rPr>
        <w:t>:  School Theme</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b/>
          <w:color w:val="000009"/>
          <w:sz w:val="22"/>
          <w:szCs w:val="22"/>
        </w:rPr>
        <w:t xml:space="preserve">Project  Technologies </w:t>
      </w:r>
      <w:r>
        <w:rPr>
          <w:rFonts w:eastAsia="Times New Roman" w:cs="Times New Roman"/>
          <w:color w:val="000009"/>
          <w:sz w:val="22"/>
          <w:szCs w:val="22"/>
        </w:rPr>
        <w:t>: LAMP, MYSQL, PHP, Wordpress, ajax, javascript, jquery, html, css (bootstrap).</w:t>
      </w:r>
    </w:p>
    <w:p>
      <w:pPr>
        <w:pStyle w:val="Normal"/>
        <w:spacing w:before="1" w:after="0"/>
        <w:ind w:left="100" w:right="289" w:hanging="0"/>
        <w:jc w:val="left"/>
        <w:rPr>
          <w:rFonts w:eastAsia="Times New Roman" w:cs="Times New Roman"/>
          <w:color w:val="000009"/>
          <w:sz w:val="22"/>
          <w:szCs w:val="22"/>
        </w:rPr>
      </w:pPr>
      <w:r>
        <w:rPr>
          <w:rFonts w:eastAsia="Times New Roman" w:cs="Times New Roman"/>
          <w:b/>
          <w:color w:val="000009"/>
          <w:sz w:val="22"/>
          <w:szCs w:val="22"/>
        </w:rPr>
        <w:t xml:space="preserve">Description      </w:t>
      </w:r>
      <w:r>
        <w:rPr>
          <w:rFonts w:eastAsia="Times New Roman" w:cs="Times New Roman"/>
          <w:color w:val="000009"/>
          <w:sz w:val="22"/>
          <w:szCs w:val="22"/>
        </w:rPr>
        <w:t>:    Wordpress responsive theme for schools, classes, daycares, and other educational programs. This included gallery section, event and bloging section. Implemented Custom post types for event and gallery, all the template pages.</w:t>
      </w:r>
    </w:p>
    <w:p>
      <w:pPr>
        <w:pStyle w:val="Normal"/>
        <w:spacing w:lineRule="exact" w:line="260" w:before="18" w:after="0"/>
        <w:jc w:val="left"/>
        <w:rPr>
          <w:sz w:val="26"/>
          <w:szCs w:val="26"/>
        </w:rPr>
      </w:pPr>
      <w:r>
        <w:rPr>
          <w:sz w:val="26"/>
          <w:szCs w:val="26"/>
        </w:rPr>
      </w:r>
    </w:p>
    <w:p>
      <w:pPr>
        <w:pStyle w:val="Normal"/>
        <w:ind w:left="100" w:right="0" w:hanging="0"/>
        <w:jc w:val="left"/>
        <w:rPr>
          <w:rFonts w:eastAsia="Times New Roman" w:cs="Times New Roman"/>
          <w:b/>
          <w:color w:val="000009"/>
          <w:sz w:val="24"/>
          <w:szCs w:val="24"/>
          <w:u w:val="thick" w:color="000009"/>
        </w:rPr>
      </w:pPr>
      <w:r>
        <w:rPr>
          <w:rFonts w:eastAsia="Times New Roman" w:cs="Times New Roman"/>
          <w:b/>
          <w:color w:val="000009"/>
          <w:sz w:val="24"/>
          <w:szCs w:val="24"/>
          <w:u w:val="thick" w:color="000009"/>
        </w:rPr>
        <w:t>Project :</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b/>
          <w:i/>
          <w:color w:val="000009"/>
          <w:sz w:val="22"/>
          <w:szCs w:val="22"/>
        </w:rPr>
        <w:t xml:space="preserve">Title                    </w:t>
      </w:r>
      <w:r>
        <w:rPr>
          <w:rFonts w:eastAsia="Times New Roman" w:cs="Times New Roman"/>
          <w:color w:val="000009"/>
          <w:sz w:val="22"/>
          <w:szCs w:val="22"/>
        </w:rPr>
        <w:t>:           LMS</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b/>
          <w:color w:val="000009"/>
          <w:sz w:val="22"/>
          <w:szCs w:val="22"/>
        </w:rPr>
        <w:t>Project Technologies</w:t>
      </w:r>
      <w:r>
        <w:rPr>
          <w:rFonts w:eastAsia="Times New Roman" w:cs="Times New Roman"/>
          <w:color w:val="000009"/>
          <w:sz w:val="22"/>
          <w:szCs w:val="22"/>
        </w:rPr>
        <w:t>: WAMP, MYSQL, PHP3/4/5, ajax, javascript, jquery, fckeditor.</w:t>
      </w:r>
    </w:p>
    <w:p>
      <w:pPr>
        <w:pStyle w:val="Normal"/>
        <w:spacing w:before="1" w:after="0"/>
        <w:ind w:left="100" w:right="433" w:firstLine="55"/>
        <w:jc w:val="left"/>
        <w:rPr>
          <w:rFonts w:eastAsia="Times New Roman" w:cs="Times New Roman"/>
          <w:color w:val="000009"/>
          <w:sz w:val="22"/>
          <w:szCs w:val="22"/>
        </w:rPr>
      </w:pPr>
      <w:r>
        <w:rPr>
          <w:rFonts w:eastAsia="Times New Roman" w:cs="Times New Roman"/>
          <w:b/>
          <w:color w:val="000009"/>
          <w:sz w:val="22"/>
          <w:szCs w:val="22"/>
        </w:rPr>
        <w:t xml:space="preserve">Description      </w:t>
      </w:r>
      <w:r>
        <w:rPr>
          <w:rFonts w:eastAsia="Times New Roman" w:cs="Times New Roman"/>
          <w:color w:val="000009"/>
          <w:sz w:val="22"/>
          <w:szCs w:val="22"/>
        </w:rPr>
        <w:t>:     Worked on student, faculty, assignment, resume and admin section on an intranet based application. Here the admin after login is able to see the details that include new group request detail and new user registration requests, he can manage different  sections including the newsletter section new user registration permissions blogging permission and allowing new group to be created.</w:t>
      </w:r>
    </w:p>
    <w:p>
      <w:pPr>
        <w:pStyle w:val="Normal"/>
        <w:spacing w:lineRule="exact" w:line="240" w:before="16" w:after="0"/>
        <w:jc w:val="left"/>
        <w:rPr>
          <w:sz w:val="24"/>
          <w:szCs w:val="24"/>
        </w:rPr>
      </w:pPr>
      <w:r>
        <w:rPr>
          <w:sz w:val="24"/>
          <w:szCs w:val="24"/>
        </w:rPr>
      </w:r>
    </w:p>
    <w:p>
      <w:pPr>
        <w:pStyle w:val="Normal"/>
        <w:ind w:left="100" w:right="0" w:hanging="0"/>
        <w:jc w:val="left"/>
        <w:rPr>
          <w:rFonts w:eastAsia="Times New Roman" w:cs="Times New Roman"/>
          <w:b/>
          <w:color w:val="000009"/>
          <w:sz w:val="24"/>
          <w:szCs w:val="24"/>
          <w:u w:val="thick" w:color="000009"/>
        </w:rPr>
      </w:pPr>
      <w:r>
        <w:rPr>
          <w:rFonts w:eastAsia="Times New Roman" w:cs="Times New Roman"/>
          <w:b/>
          <w:color w:val="000009"/>
          <w:sz w:val="24"/>
          <w:szCs w:val="24"/>
          <w:u w:val="thick" w:color="000009"/>
        </w:rPr>
        <w:t>Project :</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b/>
          <w:i/>
          <w:color w:val="000009"/>
          <w:sz w:val="22"/>
          <w:szCs w:val="22"/>
        </w:rPr>
        <w:t xml:space="preserve">Title                    </w:t>
      </w:r>
      <w:r>
        <w:rPr>
          <w:rFonts w:eastAsia="Times New Roman" w:cs="Times New Roman"/>
          <w:color w:val="000009"/>
          <w:sz w:val="22"/>
          <w:szCs w:val="22"/>
        </w:rPr>
        <w:t>:           Job portal.</w:t>
      </w:r>
    </w:p>
    <w:p>
      <w:pPr>
        <w:pStyle w:val="Normal"/>
        <w:spacing w:lineRule="exact" w:line="240"/>
        <w:ind w:left="100" w:right="0" w:hanging="0"/>
        <w:jc w:val="left"/>
        <w:rPr>
          <w:rFonts w:eastAsia="Times New Roman" w:cs="Times New Roman"/>
          <w:color w:val="000009"/>
          <w:sz w:val="22"/>
          <w:szCs w:val="22"/>
        </w:rPr>
      </w:pPr>
      <w:r>
        <w:rPr>
          <w:rFonts w:eastAsia="Times New Roman" w:cs="Times New Roman"/>
          <w:b/>
          <w:color w:val="000009"/>
          <w:sz w:val="22"/>
          <w:szCs w:val="22"/>
        </w:rPr>
        <w:t>Project Technologies</w:t>
      </w:r>
      <w:r>
        <w:rPr>
          <w:rFonts w:eastAsia="Times New Roman" w:cs="Times New Roman"/>
          <w:color w:val="000009"/>
          <w:sz w:val="22"/>
          <w:szCs w:val="22"/>
        </w:rPr>
        <w:t>: WAMP, MYSQL, PHP3/4/5, ajax, javascript, jquery</w:t>
      </w:r>
    </w:p>
    <w:p>
      <w:pPr>
        <w:pStyle w:val="Normal"/>
        <w:spacing w:lineRule="exact" w:line="240" w:before="5" w:after="0"/>
        <w:ind w:left="100" w:right="974" w:hanging="0"/>
        <w:jc w:val="left"/>
        <w:rPr>
          <w:rFonts w:eastAsia="Times New Roman" w:cs="Times New Roman"/>
          <w:color w:val="000009"/>
          <w:sz w:val="22"/>
          <w:szCs w:val="22"/>
        </w:rPr>
      </w:pPr>
      <w:r>
        <w:rPr>
          <w:rFonts w:eastAsia="Times New Roman" w:cs="Times New Roman"/>
          <w:b/>
          <w:color w:val="000009"/>
          <w:sz w:val="22"/>
          <w:szCs w:val="22"/>
        </w:rPr>
        <w:t xml:space="preserve">Description      </w:t>
      </w:r>
      <w:r>
        <w:rPr>
          <w:rFonts w:eastAsia="Times New Roman" w:cs="Times New Roman"/>
          <w:color w:val="000009"/>
          <w:sz w:val="22"/>
          <w:szCs w:val="22"/>
        </w:rPr>
        <w:t>:    Build using PHP environment. Job portal includes different modules such as consultancy section, blog section, newsletter section.</w:t>
      </w:r>
    </w:p>
    <w:p>
      <w:pPr>
        <w:pStyle w:val="Normal"/>
        <w:spacing w:lineRule="exact" w:line="160" w:before="4" w:after="0"/>
        <w:jc w:val="left"/>
        <w:rPr>
          <w:sz w:val="17"/>
          <w:szCs w:val="17"/>
        </w:rPr>
      </w:pPr>
      <w:r>
        <w:rPr>
          <w:sz w:val="17"/>
          <w:szCs w:val="17"/>
        </w:rPr>
      </w:r>
    </w:p>
    <w:p>
      <w:pPr>
        <w:pStyle w:val="Normal"/>
        <w:spacing w:before="29" w:after="0"/>
        <w:ind w:left="100" w:right="0" w:hanging="0"/>
        <w:jc w:val="left"/>
        <w:rPr>
          <w:rFonts w:eastAsia="Times New Roman" w:cs="Times New Roman"/>
          <w:b/>
          <w:color w:val="000009"/>
          <w:sz w:val="24"/>
          <w:szCs w:val="24"/>
        </w:rPr>
      </w:pPr>
      <w:r>
        <w:rPr>
          <w:rFonts w:eastAsia="Times New Roman" w:cs="Times New Roman"/>
          <w:b/>
          <w:color w:val="000009"/>
          <w:sz w:val="24"/>
          <w:szCs w:val="24"/>
        </w:rPr>
        <w:t>Academic Achievements:</w:t>
      </w:r>
    </w:p>
    <w:p>
      <w:pPr>
        <w:pStyle w:val="Normal"/>
        <w:spacing w:lineRule="exact" w:line="140" w:before="2" w:after="0"/>
        <w:jc w:val="left"/>
        <w:rPr>
          <w:sz w:val="14"/>
          <w:szCs w:val="14"/>
        </w:rPr>
      </w:pPr>
      <w:r>
        <w:rPr>
          <w:sz w:val="14"/>
          <w:szCs w:val="14"/>
        </w:rPr>
      </w:r>
    </w:p>
    <w:p>
      <w:pPr>
        <w:pStyle w:val="Normal"/>
        <w:ind w:left="460" w:right="0" w:hanging="0"/>
        <w:jc w:val="left"/>
        <w:rPr>
          <w:rFonts w:eastAsia="Times New Roman" w:cs="Times New Roman"/>
          <w:color w:val="000009"/>
          <w:w w:val="100"/>
          <w:sz w:val="22"/>
          <w:szCs w:val="22"/>
        </w:rPr>
      </w:pPr>
      <w:r>
        <w:rPr>
          <w:rFonts w:eastAsia="Times New Roman" w:cs="Times New Roman"/>
          <w:color w:val="000009"/>
          <w:sz w:val="22"/>
          <w:szCs w:val="22"/>
        </w:rPr>
        <w:t xml:space="preserve">   </w:t>
      </w:r>
      <w:r>
        <w:rPr>
          <w:rFonts w:eastAsia="Times New Roman" w:cs="Times New Roman"/>
          <w:color w:val="000009"/>
          <w:sz w:val="22"/>
          <w:szCs w:val="22"/>
        </w:rPr>
        <w:t>Awarded for securing highest marks in 10</w:t>
      </w:r>
      <w:r>
        <w:rPr>
          <w:rFonts w:eastAsia="Times New Roman" w:cs="Times New Roman"/>
          <w:color w:val="000009"/>
          <w:w w:val="99"/>
          <w:position w:val="10"/>
          <w:sz w:val="14"/>
          <w:szCs w:val="14"/>
        </w:rPr>
        <w:t>th</w:t>
      </w:r>
      <w:r>
        <w:rPr>
          <w:rFonts w:eastAsia="Times New Roman" w:cs="Times New Roman"/>
          <w:color w:val="000009"/>
          <w:w w:val="100"/>
          <w:position w:val="10"/>
          <w:sz w:val="14"/>
          <w:szCs w:val="14"/>
        </w:rPr>
        <w:t xml:space="preserve">  </w:t>
      </w:r>
      <w:r>
        <w:rPr>
          <w:rFonts w:eastAsia="Times New Roman" w:cs="Times New Roman"/>
          <w:color w:val="000009"/>
          <w:w w:val="100"/>
          <w:sz w:val="22"/>
          <w:szCs w:val="22"/>
        </w:rPr>
        <w:t>class results by sansthanik lokhandikar samiti.</w:t>
      </w:r>
    </w:p>
    <w:p>
      <w:pPr>
        <w:pStyle w:val="Normal"/>
        <w:spacing w:lineRule="exact" w:line="280" w:before="15" w:after="0"/>
        <w:jc w:val="left"/>
        <w:rPr>
          <w:sz w:val="28"/>
          <w:szCs w:val="28"/>
        </w:rPr>
      </w:pPr>
      <w:r>
        <w:rPr>
          <w:sz w:val="28"/>
          <w:szCs w:val="28"/>
        </w:rPr>
      </w:r>
    </w:p>
    <w:p>
      <w:pPr>
        <w:sectPr>
          <w:type w:val="continuous"/>
          <w:pgSz w:w="12240" w:h="15840"/>
          <w:pgMar w:left="1340" w:right="1220" w:header="0" w:top="620" w:footer="0" w:bottom="280" w:gutter="0"/>
          <w:formProt w:val="false"/>
          <w:textDirection w:val="lrTb"/>
          <w:docGrid w:type="default" w:linePitch="249" w:charSpace="2047"/>
        </w:sectPr>
        <w:pStyle w:val="Normal"/>
        <w:ind w:left="460" w:right="0" w:hanging="0"/>
        <w:jc w:val="left"/>
        <w:rPr>
          <w:rFonts w:eastAsia="Times New Roman" w:cs="Times New Roman"/>
          <w:color w:val="000009"/>
          <w:w w:val="100"/>
          <w:sz w:val="22"/>
          <w:szCs w:val="22"/>
        </w:rPr>
      </w:pPr>
      <w:r>
        <w:rPr>
          <w:rFonts w:eastAsia="Times New Roman" w:cs="Times New Roman"/>
          <w:color w:val="000009"/>
          <w:sz w:val="22"/>
          <w:szCs w:val="22"/>
        </w:rPr>
        <w:t xml:space="preserve">   </w:t>
      </w:r>
      <w:r>
        <w:rPr>
          <w:rFonts w:eastAsia="Times New Roman" w:cs="Times New Roman"/>
          <w:color w:val="000009"/>
          <w:sz w:val="22"/>
          <w:szCs w:val="22"/>
        </w:rPr>
        <w:t>Awarded for securing 3</w:t>
      </w:r>
      <w:r>
        <w:rPr>
          <w:rFonts w:eastAsia="Times New Roman" w:cs="Times New Roman"/>
          <w:color w:val="000009"/>
          <w:w w:val="99"/>
          <w:position w:val="10"/>
          <w:sz w:val="14"/>
          <w:szCs w:val="14"/>
        </w:rPr>
        <w:t>rd</w:t>
      </w:r>
      <w:r>
        <w:rPr>
          <w:rFonts w:eastAsia="Times New Roman" w:cs="Times New Roman"/>
          <w:color w:val="000009"/>
          <w:w w:val="100"/>
          <w:sz w:val="22"/>
          <w:szCs w:val="22"/>
        </w:rPr>
        <w:t>position in college in 4</w:t>
      </w:r>
      <w:r>
        <w:rPr>
          <w:rFonts w:eastAsia="Times New Roman" w:cs="Times New Roman"/>
          <w:color w:val="000009"/>
          <w:w w:val="99"/>
          <w:position w:val="10"/>
          <w:sz w:val="14"/>
          <w:szCs w:val="14"/>
        </w:rPr>
        <w:t>th</w:t>
      </w:r>
      <w:r>
        <w:rPr>
          <w:rFonts w:eastAsia="Times New Roman" w:cs="Times New Roman"/>
          <w:color w:val="000009"/>
          <w:w w:val="100"/>
          <w:position w:val="10"/>
          <w:sz w:val="14"/>
          <w:szCs w:val="14"/>
        </w:rPr>
        <w:t xml:space="preserve">  </w:t>
      </w:r>
      <w:r>
        <w:rPr>
          <w:rFonts w:eastAsia="Times New Roman" w:cs="Times New Roman"/>
          <w:color w:val="000009"/>
          <w:w w:val="100"/>
          <w:sz w:val="22"/>
          <w:szCs w:val="22"/>
        </w:rPr>
        <w:t>Semester B.E.</w:t>
      </w:r>
    </w:p>
    <w:p>
      <w:pPr>
        <w:pStyle w:val="Normal"/>
        <w:spacing w:before="59" w:after="0"/>
        <w:ind w:left="100" w:right="0" w:hanging="0"/>
        <w:jc w:val="left"/>
        <w:rPr>
          <w:rFonts w:eastAsia="Times New Roman" w:cs="Times New Roman"/>
          <w:b/>
          <w:color w:val="000009"/>
          <w:sz w:val="24"/>
          <w:szCs w:val="24"/>
        </w:rPr>
      </w:pPr>
      <w:r>
        <w:rPr>
          <w:rFonts w:eastAsia="Times New Roman" w:cs="Times New Roman"/>
          <w:b/>
          <w:color w:val="000009"/>
          <w:sz w:val="24"/>
          <w:szCs w:val="24"/>
        </w:rPr>
        <w:t>Extra-Curricular Activities:</w:t>
      </w:r>
    </w:p>
    <w:p>
      <w:pPr>
        <w:pStyle w:val="Normal"/>
        <w:spacing w:lineRule="exact" w:line="160" w:before="10" w:after="0"/>
        <w:jc w:val="left"/>
        <w:rPr>
          <w:sz w:val="16"/>
          <w:szCs w:val="16"/>
        </w:rPr>
      </w:pPr>
      <w:r>
        <w:rPr>
          <w:sz w:val="16"/>
          <w:szCs w:val="16"/>
        </w:rPr>
      </w:r>
    </w:p>
    <w:p>
      <w:pPr>
        <w:pStyle w:val="Normal"/>
        <w:ind w:left="460" w:right="0" w:hanging="0"/>
        <w:jc w:val="left"/>
        <w:rPr>
          <w:rFonts w:eastAsia="Times New Roman" w:cs="Times New Roman"/>
          <w:color w:val="000009"/>
          <w:sz w:val="22"/>
          <w:szCs w:val="22"/>
        </w:rPr>
      </w:pPr>
      <w:r>
        <w:rPr>
          <w:rFonts w:eastAsia="Times New Roman" w:cs="Times New Roman"/>
          <w:color w:val="000009"/>
          <w:sz w:val="22"/>
          <w:szCs w:val="22"/>
        </w:rPr>
        <w:t xml:space="preserve">   </w:t>
      </w:r>
      <w:r>
        <w:rPr>
          <w:rFonts w:eastAsia="Times New Roman" w:cs="Times New Roman"/>
          <w:color w:val="000009"/>
          <w:sz w:val="22"/>
          <w:szCs w:val="22"/>
        </w:rPr>
        <w:t>Participated in national level Project competition at “PRANETA 10” presented by Jawaharlal</w:t>
      </w:r>
    </w:p>
    <w:p>
      <w:pPr>
        <w:pStyle w:val="Normal"/>
        <w:spacing w:before="37" w:after="0"/>
        <w:ind w:left="820" w:right="0" w:hanging="0"/>
        <w:jc w:val="left"/>
        <w:rPr>
          <w:rFonts w:eastAsia="Times New Roman" w:cs="Times New Roman"/>
          <w:color w:val="000009"/>
          <w:sz w:val="22"/>
          <w:szCs w:val="22"/>
        </w:rPr>
      </w:pPr>
      <w:r>
        <w:rPr>
          <w:rFonts w:eastAsia="Times New Roman" w:cs="Times New Roman"/>
          <w:color w:val="000009"/>
          <w:sz w:val="22"/>
          <w:szCs w:val="22"/>
        </w:rPr>
        <w:t>Darda Institute of Engineering and Technology, Yavatmal.</w:t>
      </w:r>
    </w:p>
    <w:p>
      <w:pPr>
        <w:pStyle w:val="Normal"/>
        <w:spacing w:lineRule="exact" w:line="120" w:before="4" w:after="0"/>
        <w:jc w:val="left"/>
        <w:rPr>
          <w:sz w:val="13"/>
          <w:szCs w:val="13"/>
        </w:rPr>
      </w:pPr>
      <w:r>
        <w:rPr>
          <w:sz w:val="13"/>
          <w:szCs w:val="13"/>
        </w:rPr>
      </w:r>
    </w:p>
    <w:p>
      <w:pPr>
        <w:pStyle w:val="Normal"/>
        <w:spacing w:lineRule="exact" w:line="200"/>
        <w:jc w:val="left"/>
        <w:rPr>
          <w:sz w:val="20"/>
          <w:szCs w:val="20"/>
        </w:rPr>
      </w:pPr>
      <w:r>
        <w:rPr>
          <w:sz w:val="20"/>
          <w:szCs w:val="20"/>
        </w:rPr>
      </w:r>
    </w:p>
    <w:p>
      <w:pPr>
        <w:pStyle w:val="Normal"/>
        <w:spacing w:lineRule="exact" w:line="240"/>
        <w:ind w:left="820" w:right="733" w:hanging="360"/>
        <w:jc w:val="left"/>
        <w:rPr>
          <w:rFonts w:eastAsia="Times New Roman" w:cs="Times New Roman"/>
          <w:color w:val="000009"/>
          <w:sz w:val="22"/>
          <w:szCs w:val="22"/>
        </w:rPr>
      </w:pPr>
      <w:r>
        <w:rPr>
          <w:rFonts w:eastAsia="Times New Roman" w:cs="Times New Roman"/>
          <w:color w:val="000009"/>
          <w:sz w:val="22"/>
          <w:szCs w:val="22"/>
        </w:rPr>
        <w:t xml:space="preserve">   </w:t>
      </w:r>
      <w:r>
        <w:rPr>
          <w:rFonts w:eastAsia="Times New Roman" w:cs="Times New Roman"/>
          <w:color w:val="000009"/>
          <w:sz w:val="22"/>
          <w:szCs w:val="22"/>
        </w:rPr>
        <w:t>Was the coordinator for the Annual College Festival “Aavishkar” in 2009 organized in our college premises.</w:t>
      </w:r>
    </w:p>
    <w:p>
      <w:pPr>
        <w:pStyle w:val="Normal"/>
        <w:spacing w:lineRule="exact" w:line="200" w:before="18" w:after="0"/>
        <w:jc w:val="left"/>
        <w:rPr>
          <w:sz w:val="20"/>
          <w:szCs w:val="20"/>
        </w:rPr>
      </w:pPr>
      <w:r>
        <w:rPr>
          <w:sz w:val="20"/>
          <w:szCs w:val="20"/>
        </w:rPr>
        <w:pict>
          <v:group id="shape_0" style="position:absolute;margin-left:3.6pt;margin-top:1.35pt;width:473.45pt;height:7.5pt" coordorigin="72,27" coordsize="9469,150">
            <v:shape id="shape_0" coordsize="9471,147" path="m0,146l9470,146l9470,0l0,0l0,146e" fillcolor="#e4e4e4" stroked="f" style="position:absolute;left:72;top:27;width:9469;height:145">
              <v:wrap v:type="none"/>
              <v:fill type="solid" color2="#1b1b1b" detectmouseclick="t"/>
              <v:stroke color="#3465a4" joinstyle="round" endcap="flat"/>
            </v:shape>
            <v:line id="shape_0" from="72,177" to="9541,177" stroked="t" style="position:absolute">
              <v:stroke color="#000009" weight="10080" joinstyle="round" endcap="flat"/>
              <v:fill on="false" detectmouseclick="t"/>
            </v:line>
          </v:group>
        </w:pict>
      </w:r>
    </w:p>
    <w:p>
      <w:pPr>
        <w:pStyle w:val="Normal"/>
        <w:spacing w:before="24" w:after="0"/>
        <w:ind w:left="100" w:right="0" w:hanging="0"/>
        <w:jc w:val="left"/>
        <w:rPr>
          <w:rFonts w:eastAsia="Times New Roman" w:cs="Times New Roman"/>
          <w:b/>
          <w:color w:val="000009"/>
          <w:sz w:val="28"/>
          <w:szCs w:val="28"/>
        </w:rPr>
      </w:pPr>
      <w:r>
        <w:rPr>
          <w:rFonts w:eastAsia="Times New Roman" w:cs="Times New Roman"/>
          <w:b/>
          <w:color w:val="000009"/>
          <w:sz w:val="24"/>
          <w:szCs w:val="24"/>
        </w:rPr>
        <w:t>Personal Profile</w:t>
      </w:r>
      <w:r>
        <w:rPr>
          <w:rFonts w:eastAsia="Times New Roman" w:cs="Times New Roman"/>
          <w:b/>
          <w:color w:val="000009"/>
          <w:sz w:val="28"/>
          <w:szCs w:val="28"/>
        </w:rPr>
        <w:t>:</w:t>
      </w:r>
    </w:p>
    <w:p>
      <w:pPr>
        <w:pStyle w:val="Normal"/>
        <w:spacing w:lineRule="exact" w:line="160" w:before="8" w:after="0"/>
        <w:jc w:val="left"/>
        <w:rPr>
          <w:sz w:val="16"/>
          <w:szCs w:val="16"/>
        </w:rPr>
      </w:pPr>
      <w:r>
        <w:rPr>
          <w:sz w:val="16"/>
          <w:szCs w:val="16"/>
        </w:rPr>
      </w:r>
    </w:p>
    <w:p>
      <w:pPr>
        <w:pStyle w:val="Normal"/>
        <w:spacing w:lineRule="auto" w:line="276"/>
        <w:ind w:left="820" w:right="4761" w:hanging="0"/>
        <w:jc w:val="left"/>
        <w:rPr>
          <w:rFonts w:eastAsia="Times New Roman" w:cs="Times New Roman"/>
          <w:color w:val="000009"/>
          <w:sz w:val="22"/>
          <w:szCs w:val="22"/>
        </w:rPr>
      </w:pPr>
      <w:r>
        <w:rPr>
          <w:rFonts w:eastAsia="Times New Roman" w:cs="Times New Roman"/>
          <w:color w:val="000009"/>
          <w:sz w:val="22"/>
          <w:szCs w:val="22"/>
        </w:rPr>
        <w:t>Marital Status</w:t>
      </w:r>
      <w:r>
        <w:rPr>
          <w:rFonts w:eastAsia="Times New Roman" w:cs="Times New Roman"/>
          <w:color w:val="000009"/>
          <w:sz w:val="22"/>
          <w:szCs w:val="22"/>
        </w:rPr>
        <w:t xml:space="preserve">                 :           Married Date of birth                    :           18-11-1990. Gender                            :           Female Nationality                      :           Indian</w:t>
      </w:r>
    </w:p>
    <w:p>
      <w:pPr>
        <w:pStyle w:val="Normal"/>
        <w:spacing w:lineRule="auto" w:line="276"/>
        <w:ind w:left="820" w:right="4761" w:hanging="0"/>
        <w:jc w:val="left"/>
        <w:rPr>
          <w:rFonts w:eastAsia="Times New Roman" w:cs="Times New Roman"/>
          <w:color w:val="000009"/>
          <w:sz w:val="22"/>
          <w:szCs w:val="22"/>
        </w:rPr>
      </w:pPr>
      <w:r>
        <w:rPr>
          <w:rFonts w:eastAsia="Times New Roman" w:cs="Times New Roman"/>
          <w:color w:val="000009"/>
          <w:sz w:val="22"/>
          <w:szCs w:val="22"/>
        </w:rPr>
        <w:t>PanNo.                            :        EDFRT4563I</w:t>
      </w:r>
    </w:p>
    <w:p>
      <w:pPr>
        <w:pStyle w:val="Normal"/>
        <w:spacing w:lineRule="auto" w:line="276"/>
        <w:ind w:left="820" w:right="4761" w:hanging="0"/>
        <w:jc w:val="left"/>
        <w:rPr>
          <w:rFonts w:eastAsia="Times New Roman" w:cs="Times New Roman"/>
          <w:color w:val="000009"/>
          <w:sz w:val="22"/>
          <w:szCs w:val="22"/>
        </w:rPr>
      </w:pPr>
      <w:r>
        <w:rPr>
          <w:rFonts w:eastAsia="Times New Roman" w:cs="Times New Roman"/>
          <w:color w:val="000009"/>
          <w:sz w:val="22"/>
          <w:szCs w:val="22"/>
        </w:rPr>
        <w:t>PasportNo.                      :           E1203652</w:t>
      </w:r>
    </w:p>
    <w:p>
      <w:pPr>
        <w:pStyle w:val="Normal"/>
        <w:spacing w:lineRule="exact" w:line="240"/>
        <w:ind w:left="820" w:right="0" w:hanging="0"/>
        <w:jc w:val="left"/>
        <w:rPr>
          <w:rFonts w:eastAsia="Times New Roman" w:cs="Times New Roman"/>
          <w:color w:val="000009"/>
          <w:sz w:val="22"/>
          <w:szCs w:val="22"/>
        </w:rPr>
      </w:pPr>
      <w:r>
        <w:rPr>
          <w:rFonts w:eastAsia="Times New Roman" w:cs="Times New Roman"/>
          <w:color w:val="000009"/>
          <w:sz w:val="22"/>
          <w:szCs w:val="22"/>
        </w:rPr>
        <w:t>Languages known           :           English , Hindi, Marathi.</w:t>
      </w:r>
    </w:p>
    <w:p>
      <w:pPr>
        <w:pStyle w:val="Normal"/>
        <w:spacing w:lineRule="exact" w:line="120" w:before="7" w:after="0"/>
        <w:jc w:val="left"/>
        <w:rPr>
          <w:sz w:val="13"/>
          <w:szCs w:val="13"/>
        </w:rPr>
      </w:pPr>
      <w:r>
        <w:rPr>
          <w:sz w:val="13"/>
          <w:szCs w:val="13"/>
        </w:rPr>
      </w:r>
    </w:p>
    <w:p>
      <w:pPr>
        <w:pStyle w:val="Normal"/>
        <w:spacing w:lineRule="exact" w:line="200"/>
        <w:jc w:val="left"/>
        <w:rPr>
          <w:sz w:val="20"/>
          <w:szCs w:val="20"/>
        </w:rPr>
      </w:pPr>
      <w:r>
        <w:rPr>
          <w:sz w:val="20"/>
          <w:szCs w:val="20"/>
        </w:rPr>
        <w:pict>
          <v:group id="shape_0" style="position:absolute;margin-left:3.6pt;margin-top:2.4pt;width:481.7pt;height:5.2pt" coordorigin="72,48" coordsize="9634,104">
            <v:shape id="shape_0" coordsize="9636,103" path="m0,102l9635,102l9635,0l0,0l0,102e" fillcolor="#e4e4e4" stroked="f" style="position:absolute;left:72;top:48;width:9634;height:101">
              <v:wrap v:type="none"/>
              <v:fill type="solid" color2="#1b1b1b" detectmouseclick="t"/>
              <v:stroke color="#3465a4" joinstyle="round" endcap="flat"/>
            </v:shape>
            <v:line id="shape_0" from="72,153" to="9706,153" stroked="t" style="position:absolute">
              <v:stroke color="#000009" weight="10080" joinstyle="round" endcap="flat"/>
              <v:fill on="false" detectmouseclick="t"/>
            </v:line>
          </v:group>
        </w:pict>
      </w:r>
    </w:p>
    <w:p>
      <w:pPr>
        <w:pStyle w:val="Normal"/>
        <w:spacing w:before="29" w:after="0"/>
        <w:ind w:left="100" w:right="0" w:hanging="0"/>
        <w:jc w:val="left"/>
        <w:rPr>
          <w:rFonts w:eastAsia="Times New Roman" w:cs="Times New Roman"/>
          <w:b/>
          <w:color w:val="000009"/>
          <w:sz w:val="24"/>
          <w:szCs w:val="24"/>
        </w:rPr>
      </w:pPr>
      <w:r>
        <w:rPr>
          <w:rFonts w:eastAsia="Times New Roman" w:cs="Times New Roman"/>
          <w:b/>
          <w:color w:val="000009"/>
          <w:sz w:val="24"/>
          <w:szCs w:val="24"/>
        </w:rPr>
        <w:t>Declaration:</w:t>
      </w:r>
    </w:p>
    <w:p>
      <w:pPr>
        <w:pStyle w:val="Normal"/>
        <w:spacing w:lineRule="exact" w:line="160" w:before="4" w:after="0"/>
        <w:jc w:val="left"/>
        <w:rPr>
          <w:sz w:val="17"/>
          <w:szCs w:val="17"/>
        </w:rPr>
      </w:pPr>
      <w:r>
        <w:rPr>
          <w:sz w:val="17"/>
          <w:szCs w:val="17"/>
        </w:rPr>
      </w:r>
    </w:p>
    <w:p>
      <w:pPr>
        <w:pStyle w:val="Normal"/>
        <w:spacing w:lineRule="exact" w:line="240"/>
        <w:ind w:left="100" w:right="80" w:firstLine="720"/>
        <w:jc w:val="left"/>
        <w:rPr>
          <w:rFonts w:eastAsia="Times New Roman" w:cs="Times New Roman"/>
          <w:color w:val="000009"/>
          <w:sz w:val="22"/>
          <w:szCs w:val="22"/>
        </w:rPr>
      </w:pPr>
      <w:r>
        <w:rPr>
          <w:rFonts w:eastAsia="Times New Roman" w:cs="Times New Roman"/>
          <w:color w:val="000009"/>
          <w:sz w:val="22"/>
          <w:szCs w:val="22"/>
        </w:rPr>
        <w:t>I hereby declare that the above-mentioned information is correct up to my knowledge and I bear the responsibility for the correctness of the above-mentioned particulars.</w:t>
      </w:r>
    </w:p>
    <w:p>
      <w:pPr>
        <w:pStyle w:val="Normal"/>
        <w:spacing w:lineRule="exact" w:line="120" w:before="5" w:after="0"/>
        <w:jc w:val="left"/>
        <w:rPr>
          <w:sz w:val="12"/>
          <w:szCs w:val="12"/>
        </w:rPr>
      </w:pPr>
      <w:r>
        <w:rPr>
          <w:sz w:val="12"/>
          <w:szCs w:val="12"/>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ind w:left="0" w:right="121" w:hanging="0"/>
        <w:jc w:val="right"/>
        <w:rPr>
          <w:rFonts w:eastAsia="Times New Roman" w:cs="Times New Roman"/>
          <w:color w:val="000009"/>
          <w:sz w:val="24"/>
          <w:szCs w:val="24"/>
        </w:rPr>
      </w:pPr>
      <w:r>
        <w:rPr>
          <w:rFonts w:eastAsia="Times New Roman" w:cs="Times New Roman"/>
          <w:color w:val="000009"/>
          <w:sz w:val="24"/>
          <w:szCs w:val="24"/>
        </w:rPr>
        <w:t>S</w:t>
        <w:pict>
          <v:group id="shape_0" style="position:absolute;margin-left:3.6pt;margin-top:28.2pt;width:478.7pt;height:8.2pt" coordorigin="72,564" coordsize="9574,164">
            <v:shape id="shape_0" coordsize="9576,161" path="m0,160l9575,160l9575,0l0,0l0,160e" fillcolor="#e4e4e4" stroked="f" style="position:absolute;left:72;top:564;width:9574;height:159">
              <v:wrap v:type="none"/>
              <v:fill type="solid" color2="#1b1b1b" detectmouseclick="t"/>
              <v:stroke color="#3465a4" joinstyle="round" endcap="flat"/>
            </v:shape>
            <v:line id="shape_0" from="72,729" to="9646,729" stroked="t" style="position:absolute">
              <v:stroke color="#000009" weight="10080" joinstyle="round" endcap="flat"/>
              <v:fill on="false" detectmouseclick="t"/>
            </v:line>
          </v:group>
        </w:pict>
      </w:r>
      <w:r>
        <w:rPr>
          <w:rFonts w:eastAsia="Times New Roman" w:cs="Times New Roman"/>
          <w:color w:val="000009"/>
          <w:sz w:val="24"/>
          <w:szCs w:val="24"/>
        </w:rPr>
        <w:t>neha H. Wakode.</w:t>
      </w:r>
    </w:p>
    <w:sectPr>
      <w:type w:val="nextPage"/>
      <w:pgSz w:w="12240" w:h="15840"/>
      <w:pgMar w:left="1340" w:right="1320" w:header="0" w:top="1380" w:footer="0" w:bottom="28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0"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1b3490"/>
    <w:pPr>
      <w:widowControl/>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uiPriority w:val="9"/>
    <w:qFormat/>
    <w:link w:val="Heading1Char"/>
    <w:rsid w:val="001b3490"/>
    <w:basedOn w:val="Normal"/>
    <w:next w:val="Normal"/>
    <w:pPr>
      <w:keepNext/>
      <w:spacing w:before="240" w:after="60"/>
      <w:outlineLvl w:val="0"/>
    </w:pPr>
    <w:rPr>
      <w:rFonts w:ascii="Cambria" w:hAnsi="Cambria" w:cs=""/>
      <w:b/>
      <w:bCs/>
      <w:sz w:val="32"/>
      <w:szCs w:val="32"/>
    </w:rPr>
  </w:style>
  <w:style w:type="paragraph" w:styleId="Heading2">
    <w:name w:val="Heading 2"/>
    <w:uiPriority w:val="9"/>
    <w:qFormat/>
    <w:semiHidden/>
    <w:unhideWhenUsed/>
    <w:link w:val="Heading2Char"/>
    <w:rsid w:val="001b3490"/>
    <w:basedOn w:val="Normal"/>
    <w:next w:val="Normal"/>
    <w:pPr>
      <w:keepNext/>
      <w:spacing w:before="240" w:after="60"/>
      <w:outlineLvl w:val="1"/>
    </w:pPr>
    <w:rPr>
      <w:rFonts w:ascii="Cambria" w:hAnsi="Cambria" w:cs=""/>
      <w:b/>
      <w:bCs/>
      <w:i/>
      <w:iCs/>
      <w:sz w:val="28"/>
      <w:szCs w:val="28"/>
    </w:rPr>
  </w:style>
  <w:style w:type="paragraph" w:styleId="Heading3">
    <w:name w:val="Heading 3"/>
    <w:uiPriority w:val="9"/>
    <w:qFormat/>
    <w:semiHidden/>
    <w:unhideWhenUsed/>
    <w:link w:val="Heading3Char"/>
    <w:rsid w:val="001b3490"/>
    <w:basedOn w:val="Normal"/>
    <w:next w:val="Normal"/>
    <w:pPr>
      <w:keepNext/>
      <w:spacing w:before="240" w:after="60"/>
      <w:outlineLvl w:val="2"/>
    </w:pPr>
    <w:rPr>
      <w:rFonts w:ascii="Cambria" w:hAnsi="Cambria" w:cs=""/>
      <w:b/>
      <w:bCs/>
      <w:sz w:val="26"/>
      <w:szCs w:val="26"/>
    </w:rPr>
  </w:style>
  <w:style w:type="paragraph" w:styleId="Heading4">
    <w:name w:val="Heading 4"/>
    <w:uiPriority w:val="9"/>
    <w:qFormat/>
    <w:semiHidden/>
    <w:unhideWhenUsed/>
    <w:link w:val="Heading4Char"/>
    <w:rsid w:val="001b3490"/>
    <w:basedOn w:val="Normal"/>
    <w:next w:val="Normal"/>
    <w:pPr>
      <w:keepNext/>
      <w:spacing w:before="240" w:after="60"/>
      <w:outlineLvl w:val="3"/>
    </w:pPr>
    <w:rPr>
      <w:rFonts w:ascii="Calibri" w:hAnsi="Calibri" w:cs=""/>
      <w:b/>
      <w:bCs/>
      <w:sz w:val="28"/>
      <w:szCs w:val="28"/>
    </w:rPr>
  </w:style>
  <w:style w:type="paragraph" w:styleId="Heading5">
    <w:name w:val="Heading 5"/>
    <w:uiPriority w:val="9"/>
    <w:qFormat/>
    <w:semiHidden/>
    <w:unhideWhenUsed/>
    <w:link w:val="Heading5Char"/>
    <w:rsid w:val="001b3490"/>
    <w:basedOn w:val="Normal"/>
    <w:next w:val="Normal"/>
    <w:pPr>
      <w:spacing w:before="240" w:after="60"/>
      <w:outlineLvl w:val="4"/>
    </w:pPr>
    <w:rPr>
      <w:rFonts w:ascii="Calibri" w:hAnsi="Calibri" w:cs=""/>
      <w:b/>
      <w:bCs/>
      <w:i/>
      <w:iCs/>
      <w:sz w:val="26"/>
      <w:szCs w:val="26"/>
    </w:rPr>
  </w:style>
  <w:style w:type="paragraph" w:styleId="Heading6">
    <w:name w:val="Heading 6"/>
    <w:qFormat/>
    <w:link w:val="Heading6Char"/>
    <w:rsid w:val="001b3490"/>
    <w:basedOn w:val="Normal"/>
    <w:next w:val="Normal"/>
    <w:pPr>
      <w:spacing w:before="240" w:after="60"/>
      <w:outlineLvl w:val="5"/>
    </w:pPr>
    <w:rPr>
      <w:b/>
      <w:bCs/>
      <w:sz w:val="22"/>
      <w:szCs w:val="22"/>
    </w:rPr>
  </w:style>
  <w:style w:type="paragraph" w:styleId="Heading7">
    <w:name w:val="Heading 7"/>
    <w:uiPriority w:val="9"/>
    <w:qFormat/>
    <w:semiHidden/>
    <w:unhideWhenUsed/>
    <w:link w:val="Heading7Char"/>
    <w:rsid w:val="001b3490"/>
    <w:basedOn w:val="Normal"/>
    <w:next w:val="Normal"/>
    <w:pPr>
      <w:spacing w:before="240" w:after="60"/>
      <w:outlineLvl w:val="6"/>
    </w:pPr>
    <w:rPr>
      <w:rFonts w:ascii="Calibri" w:hAnsi="Calibri" w:cs=""/>
      <w:sz w:val="24"/>
      <w:szCs w:val="24"/>
    </w:rPr>
  </w:style>
  <w:style w:type="paragraph" w:styleId="Heading8">
    <w:name w:val="Heading 8"/>
    <w:uiPriority w:val="9"/>
    <w:qFormat/>
    <w:semiHidden/>
    <w:unhideWhenUsed/>
    <w:link w:val="Heading8Char"/>
    <w:rsid w:val="001b3490"/>
    <w:basedOn w:val="Normal"/>
    <w:next w:val="Normal"/>
    <w:pPr>
      <w:spacing w:before="240" w:after="60"/>
      <w:outlineLvl w:val="7"/>
    </w:pPr>
    <w:rPr>
      <w:rFonts w:ascii="Calibri" w:hAnsi="Calibri" w:cs=""/>
      <w:i/>
      <w:iCs/>
      <w:sz w:val="24"/>
      <w:szCs w:val="24"/>
    </w:rPr>
  </w:style>
  <w:style w:type="paragraph" w:styleId="Heading9">
    <w:name w:val="Heading 9"/>
    <w:uiPriority w:val="9"/>
    <w:qFormat/>
    <w:semiHidden/>
    <w:unhideWhenUsed/>
    <w:link w:val="Heading9Char"/>
    <w:rsid w:val="001b3490"/>
    <w:basedOn w:val="Normal"/>
    <w:next w:val="Normal"/>
    <w:pPr>
      <w:spacing w:before="240" w:after="60"/>
      <w:outlineLvl w:val="8"/>
    </w:pPr>
    <w:rPr>
      <w:rFonts w:ascii="Cambria" w:hAnsi="Cambria" w:cs=""/>
      <w:sz w:val="22"/>
      <w:szCs w:val="22"/>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b3490"/>
    <w:basedOn w:val="DefaultParagraphFont"/>
    <w:rPr>
      <w:rFonts w:ascii="Cambria" w:hAnsi="Cambria" w:cs=""/>
      <w:b/>
      <w:bCs/>
      <w:sz w:val="32"/>
      <w:szCs w:val="32"/>
    </w:rPr>
  </w:style>
  <w:style w:type="character" w:styleId="Heading2Char" w:customStyle="1">
    <w:name w:val="Heading 2 Char"/>
    <w:uiPriority w:val="9"/>
    <w:semiHidden/>
    <w:link w:val="Heading2"/>
    <w:rsid w:val="001b3490"/>
    <w:basedOn w:val="DefaultParagraphFont"/>
    <w:rPr>
      <w:rFonts w:ascii="Cambria" w:hAnsi="Cambria" w:cs=""/>
      <w:b/>
      <w:bCs/>
      <w:i/>
      <w:iCs/>
      <w:sz w:val="28"/>
      <w:szCs w:val="28"/>
    </w:rPr>
  </w:style>
  <w:style w:type="character" w:styleId="Heading3Char" w:customStyle="1">
    <w:name w:val="Heading 3 Char"/>
    <w:uiPriority w:val="9"/>
    <w:semiHidden/>
    <w:link w:val="Heading3"/>
    <w:rsid w:val="001b3490"/>
    <w:basedOn w:val="DefaultParagraphFont"/>
    <w:rPr>
      <w:rFonts w:ascii="Cambria" w:hAnsi="Cambria" w:cs=""/>
      <w:b/>
      <w:bCs/>
      <w:sz w:val="26"/>
      <w:szCs w:val="26"/>
    </w:rPr>
  </w:style>
  <w:style w:type="character" w:styleId="Heading4Char" w:customStyle="1">
    <w:name w:val="Heading 4 Char"/>
    <w:uiPriority w:val="9"/>
    <w:semiHidden/>
    <w:link w:val="Heading4"/>
    <w:rsid w:val="001b3490"/>
    <w:basedOn w:val="DefaultParagraphFont"/>
    <w:rPr>
      <w:rFonts w:ascii="Calibri" w:hAnsi="Calibri" w:cs=""/>
      <w:b/>
      <w:bCs/>
      <w:sz w:val="28"/>
      <w:szCs w:val="28"/>
    </w:rPr>
  </w:style>
  <w:style w:type="character" w:styleId="Heading5Char" w:customStyle="1">
    <w:name w:val="Heading 5 Char"/>
    <w:uiPriority w:val="9"/>
    <w:semiHidden/>
    <w:link w:val="Heading5"/>
    <w:rsid w:val="001b3490"/>
    <w:basedOn w:val="DefaultParagraphFont"/>
    <w:rPr>
      <w:rFonts w:ascii="Calibri" w:hAnsi="Calibri" w:cs=""/>
      <w:b/>
      <w:bCs/>
      <w:i/>
      <w:iCs/>
      <w:sz w:val="26"/>
      <w:szCs w:val="26"/>
    </w:rPr>
  </w:style>
  <w:style w:type="character" w:styleId="Heading6Char" w:customStyle="1">
    <w:name w:val="Heading 6 Char"/>
    <w:link w:val="Heading6"/>
    <w:rsid w:val="001b3490"/>
    <w:basedOn w:val="DefaultParagraphFont"/>
    <w:rPr>
      <w:b/>
      <w:bCs/>
      <w:sz w:val="22"/>
      <w:szCs w:val="22"/>
    </w:rPr>
  </w:style>
  <w:style w:type="character" w:styleId="Heading7Char" w:customStyle="1">
    <w:name w:val="Heading 7 Char"/>
    <w:uiPriority w:val="9"/>
    <w:semiHidden/>
    <w:link w:val="Heading7"/>
    <w:rsid w:val="001b3490"/>
    <w:basedOn w:val="DefaultParagraphFont"/>
    <w:rPr>
      <w:rFonts w:ascii="Calibri" w:hAnsi="Calibri" w:cs=""/>
      <w:sz w:val="24"/>
      <w:szCs w:val="24"/>
    </w:rPr>
  </w:style>
  <w:style w:type="character" w:styleId="Heading8Char" w:customStyle="1">
    <w:name w:val="Heading 8 Char"/>
    <w:uiPriority w:val="9"/>
    <w:semiHidden/>
    <w:link w:val="Heading8"/>
    <w:rsid w:val="001b3490"/>
    <w:basedOn w:val="DefaultParagraphFont"/>
    <w:rPr>
      <w:rFonts w:ascii="Calibri" w:hAnsi="Calibri" w:cs=""/>
      <w:i/>
      <w:iCs/>
      <w:sz w:val="24"/>
      <w:szCs w:val="24"/>
    </w:rPr>
  </w:style>
  <w:style w:type="character" w:styleId="Heading9Char" w:customStyle="1">
    <w:name w:val="Heading 9 Char"/>
    <w:uiPriority w:val="9"/>
    <w:semiHidden/>
    <w:link w:val="Heading9"/>
    <w:rsid w:val="001b3490"/>
    <w:basedOn w:val="DefaultParagraphFont"/>
    <w:rPr>
      <w:rFonts w:ascii="Cambria" w:hAnsi="Cambria" w:cs=""/>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nehawakode11@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